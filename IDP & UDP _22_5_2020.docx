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2161" w:rsidRDefault="00BD2161" w:rsidP="00BD2161">
      <w:pPr>
        <w:widowControl w:val="0"/>
        <w:autoSpaceDE w:val="0"/>
        <w:autoSpaceDN w:val="0"/>
        <w:adjustRightInd w:val="0"/>
        <w:spacing w:after="0" w:line="240" w:lineRule="auto"/>
        <w:jc w:val="center"/>
        <w:rPr>
          <w:b/>
          <w:sz w:val="28"/>
        </w:rPr>
      </w:pPr>
      <w:r w:rsidRPr="00A30657">
        <w:rPr>
          <w:rFonts w:ascii="Cambria" w:hAnsi="Cambria" w:cs="Cambria"/>
          <w:bCs/>
          <w:sz w:val="32"/>
          <w:szCs w:val="32"/>
        </w:rPr>
        <w:t>UDP Statement Form</w:t>
      </w:r>
    </w:p>
    <w:p w:rsidR="00EA49E1" w:rsidRPr="00E6689B" w:rsidRDefault="00E6689B">
      <w:pPr>
        <w:rPr>
          <w:b/>
          <w:sz w:val="28"/>
        </w:rPr>
      </w:pPr>
      <w:r w:rsidRPr="00E6689B">
        <w:rPr>
          <w:b/>
          <w:sz w:val="28"/>
        </w:rPr>
        <w:t>The Student Information</w:t>
      </w:r>
    </w:p>
    <w:tbl>
      <w:tblPr>
        <w:tblStyle w:val="TableGrid"/>
        <w:tblW w:w="5000" w:type="pct"/>
        <w:tblLook w:val="04A0"/>
      </w:tblPr>
      <w:tblGrid>
        <w:gridCol w:w="2492"/>
        <w:gridCol w:w="905"/>
        <w:gridCol w:w="2808"/>
        <w:gridCol w:w="1381"/>
        <w:gridCol w:w="84"/>
        <w:gridCol w:w="2293"/>
      </w:tblGrid>
      <w:tr w:rsidR="0081582C" w:rsidTr="008C5523">
        <w:trPr>
          <w:trHeight w:val="432"/>
        </w:trPr>
        <w:tc>
          <w:tcPr>
            <w:tcW w:w="1251" w:type="pct"/>
            <w:vMerge w:val="restart"/>
            <w:vAlign w:val="center"/>
          </w:tcPr>
          <w:p w:rsidR="0081582C" w:rsidRPr="00E6689B" w:rsidRDefault="0081582C" w:rsidP="003D1F01">
            <w:pPr>
              <w:rPr>
                <w:b/>
                <w:sz w:val="28"/>
                <w:szCs w:val="28"/>
              </w:rPr>
            </w:pPr>
            <w:r w:rsidRPr="00E6689B">
              <w:rPr>
                <w:b/>
                <w:sz w:val="28"/>
                <w:szCs w:val="28"/>
              </w:rPr>
              <w:t>Name of Student</w:t>
            </w:r>
          </w:p>
          <w:p w:rsidR="0081582C" w:rsidRPr="00E6689B" w:rsidRDefault="0081582C" w:rsidP="003D1F01">
            <w:pPr>
              <w:rPr>
                <w:b/>
                <w:sz w:val="28"/>
                <w:szCs w:val="28"/>
              </w:rPr>
            </w:pPr>
            <w:r w:rsidRPr="00E6689B">
              <w:rPr>
                <w:sz w:val="26"/>
                <w:szCs w:val="28"/>
              </w:rPr>
              <w:t>(In Capital Letters)</w:t>
            </w:r>
          </w:p>
        </w:tc>
        <w:tc>
          <w:tcPr>
            <w:tcW w:w="3749" w:type="pct"/>
            <w:gridSpan w:val="5"/>
            <w:vAlign w:val="center"/>
          </w:tcPr>
          <w:p w:rsidR="0081582C" w:rsidRPr="00B24B1C" w:rsidRDefault="00B361ED" w:rsidP="003D1F01">
            <w:pPr>
              <w:rPr>
                <w:b/>
                <w:bCs/>
                <w:sz w:val="26"/>
              </w:rPr>
            </w:pPr>
            <w:r>
              <w:rPr>
                <w:b/>
                <w:bCs/>
                <w:sz w:val="26"/>
              </w:rPr>
              <w:t>KANSARA PRATIK BHASVARBHAI</w:t>
            </w:r>
          </w:p>
        </w:tc>
      </w:tr>
      <w:tr w:rsidR="0081582C" w:rsidTr="008C5523">
        <w:trPr>
          <w:trHeight w:val="432"/>
        </w:trPr>
        <w:tc>
          <w:tcPr>
            <w:tcW w:w="1251" w:type="pct"/>
            <w:vMerge/>
            <w:vAlign w:val="center"/>
          </w:tcPr>
          <w:p w:rsidR="0081582C" w:rsidRPr="00E6689B" w:rsidRDefault="0081582C" w:rsidP="003D1F01">
            <w:pPr>
              <w:rPr>
                <w:sz w:val="28"/>
                <w:szCs w:val="28"/>
              </w:rPr>
            </w:pPr>
          </w:p>
        </w:tc>
        <w:tc>
          <w:tcPr>
            <w:tcW w:w="3749" w:type="pct"/>
            <w:gridSpan w:val="5"/>
          </w:tcPr>
          <w:p w:rsidR="0081582C" w:rsidRDefault="0081582C" w:rsidP="00166594">
            <w:r>
              <w:t>Surname                    Name                  Father’s Name</w:t>
            </w:r>
          </w:p>
        </w:tc>
      </w:tr>
      <w:tr w:rsidR="00367068" w:rsidTr="004F32BA">
        <w:trPr>
          <w:trHeight w:val="684"/>
        </w:trPr>
        <w:tc>
          <w:tcPr>
            <w:tcW w:w="1251" w:type="pct"/>
            <w:vAlign w:val="center"/>
          </w:tcPr>
          <w:p w:rsidR="00367068" w:rsidRPr="00E6689B" w:rsidRDefault="00367068" w:rsidP="003D1F01">
            <w:pPr>
              <w:rPr>
                <w:b/>
                <w:sz w:val="28"/>
                <w:szCs w:val="28"/>
              </w:rPr>
            </w:pPr>
            <w:r w:rsidRPr="00E6689B">
              <w:rPr>
                <w:b/>
                <w:sz w:val="28"/>
                <w:szCs w:val="28"/>
              </w:rPr>
              <w:t>Enrollment</w:t>
            </w:r>
            <w:r w:rsidR="00284B4D">
              <w:rPr>
                <w:b/>
                <w:sz w:val="28"/>
                <w:szCs w:val="28"/>
              </w:rPr>
              <w:t xml:space="preserve"> No.</w:t>
            </w:r>
          </w:p>
        </w:tc>
        <w:tc>
          <w:tcPr>
            <w:tcW w:w="3749" w:type="pct"/>
            <w:gridSpan w:val="5"/>
            <w:vAlign w:val="center"/>
          </w:tcPr>
          <w:p w:rsidR="00367068" w:rsidRPr="00E50E81" w:rsidRDefault="00B361ED" w:rsidP="003D1F01">
            <w:pPr>
              <w:rPr>
                <w:b/>
                <w:bCs/>
              </w:rPr>
            </w:pPr>
            <w:r>
              <w:rPr>
                <w:b/>
                <w:bCs/>
              </w:rPr>
              <w:t>176620307029</w:t>
            </w:r>
          </w:p>
        </w:tc>
      </w:tr>
      <w:tr w:rsidR="00E50E0E" w:rsidTr="004F32BA">
        <w:trPr>
          <w:trHeight w:val="576"/>
        </w:trPr>
        <w:tc>
          <w:tcPr>
            <w:tcW w:w="1251" w:type="pct"/>
            <w:vAlign w:val="center"/>
          </w:tcPr>
          <w:p w:rsidR="00E50E0E" w:rsidRPr="00E6689B" w:rsidRDefault="00E50E0E" w:rsidP="003D1F01">
            <w:pPr>
              <w:rPr>
                <w:b/>
                <w:sz w:val="28"/>
                <w:szCs w:val="28"/>
              </w:rPr>
            </w:pPr>
            <w:r w:rsidRPr="00E6689B">
              <w:rPr>
                <w:b/>
                <w:sz w:val="28"/>
                <w:szCs w:val="28"/>
              </w:rPr>
              <w:t>Contact N</w:t>
            </w:r>
            <w:r w:rsidR="00054BD8">
              <w:rPr>
                <w:b/>
                <w:sz w:val="28"/>
                <w:szCs w:val="28"/>
              </w:rPr>
              <w:t>o.</w:t>
            </w:r>
          </w:p>
        </w:tc>
        <w:tc>
          <w:tcPr>
            <w:tcW w:w="454" w:type="pct"/>
            <w:vAlign w:val="center"/>
          </w:tcPr>
          <w:p w:rsidR="00E50E0E" w:rsidRPr="0026443B" w:rsidRDefault="00E50E0E" w:rsidP="003D1F01">
            <w:pPr>
              <w:rPr>
                <w:b/>
                <w:sz w:val="28"/>
              </w:rPr>
            </w:pPr>
            <w:r w:rsidRPr="0026443B">
              <w:rPr>
                <w:b/>
                <w:sz w:val="28"/>
              </w:rPr>
              <w:t>Mob:</w:t>
            </w:r>
          </w:p>
        </w:tc>
        <w:tc>
          <w:tcPr>
            <w:tcW w:w="1409" w:type="pct"/>
            <w:vAlign w:val="center"/>
          </w:tcPr>
          <w:p w:rsidR="00E50E0E" w:rsidRPr="0026443B" w:rsidRDefault="00B361ED" w:rsidP="003D1F01">
            <w:pPr>
              <w:rPr>
                <w:b/>
                <w:sz w:val="28"/>
              </w:rPr>
            </w:pPr>
            <w:r>
              <w:rPr>
                <w:b/>
                <w:sz w:val="28"/>
              </w:rPr>
              <w:t>8849496596</w:t>
            </w:r>
          </w:p>
        </w:tc>
        <w:tc>
          <w:tcPr>
            <w:tcW w:w="693" w:type="pct"/>
            <w:vAlign w:val="center"/>
          </w:tcPr>
          <w:p w:rsidR="00E50E0E" w:rsidRPr="0026443B" w:rsidRDefault="00EA30AF" w:rsidP="003D1F01">
            <w:pPr>
              <w:rPr>
                <w:b/>
                <w:sz w:val="28"/>
              </w:rPr>
            </w:pPr>
            <w:r w:rsidRPr="0026443B">
              <w:rPr>
                <w:b/>
                <w:sz w:val="28"/>
              </w:rPr>
              <w:t>Landline</w:t>
            </w:r>
            <w:r w:rsidR="00E50E0E" w:rsidRPr="0026443B">
              <w:rPr>
                <w:b/>
                <w:sz w:val="28"/>
              </w:rPr>
              <w:t>:</w:t>
            </w:r>
          </w:p>
        </w:tc>
        <w:tc>
          <w:tcPr>
            <w:tcW w:w="1193" w:type="pct"/>
            <w:gridSpan w:val="2"/>
            <w:vAlign w:val="center"/>
          </w:tcPr>
          <w:p w:rsidR="00E50E0E" w:rsidRPr="0026443B" w:rsidRDefault="00386185" w:rsidP="003D1F01">
            <w:pPr>
              <w:rPr>
                <w:b/>
                <w:sz w:val="28"/>
              </w:rPr>
            </w:pPr>
            <w:r>
              <w:rPr>
                <w:b/>
                <w:sz w:val="28"/>
              </w:rPr>
              <w:t>-</w:t>
            </w:r>
          </w:p>
        </w:tc>
      </w:tr>
      <w:tr w:rsidR="00E6689B" w:rsidTr="004F32BA">
        <w:trPr>
          <w:trHeight w:val="576"/>
        </w:trPr>
        <w:tc>
          <w:tcPr>
            <w:tcW w:w="1251" w:type="pct"/>
            <w:vAlign w:val="center"/>
          </w:tcPr>
          <w:p w:rsidR="00E6689B" w:rsidRPr="00E6689B" w:rsidRDefault="00E6689B" w:rsidP="003D1F01">
            <w:pPr>
              <w:rPr>
                <w:b/>
                <w:sz w:val="28"/>
                <w:szCs w:val="28"/>
              </w:rPr>
            </w:pPr>
            <w:r w:rsidRPr="00E6689B">
              <w:rPr>
                <w:b/>
                <w:sz w:val="28"/>
                <w:szCs w:val="28"/>
              </w:rPr>
              <w:t>Email ID</w:t>
            </w:r>
          </w:p>
        </w:tc>
        <w:tc>
          <w:tcPr>
            <w:tcW w:w="3749" w:type="pct"/>
            <w:gridSpan w:val="5"/>
            <w:vAlign w:val="center"/>
          </w:tcPr>
          <w:p w:rsidR="00E6689B" w:rsidRDefault="00E859C8" w:rsidP="00B361ED">
            <w:hyperlink r:id="rId8" w:history="1">
              <w:r w:rsidR="00B361ED" w:rsidRPr="00CA6915">
                <w:rPr>
                  <w:rStyle w:val="Hyperlink"/>
                </w:rPr>
                <w:t>pratik9121kansara@gmail.com</w:t>
              </w:r>
            </w:hyperlink>
          </w:p>
        </w:tc>
      </w:tr>
      <w:tr w:rsidR="00325594" w:rsidTr="00835C55">
        <w:trPr>
          <w:trHeight w:val="576"/>
        </w:trPr>
        <w:tc>
          <w:tcPr>
            <w:tcW w:w="1251" w:type="pct"/>
            <w:vAlign w:val="center"/>
          </w:tcPr>
          <w:p w:rsidR="00325594" w:rsidRPr="00E6689B" w:rsidRDefault="00325594" w:rsidP="003D1F01">
            <w:pPr>
              <w:rPr>
                <w:b/>
                <w:sz w:val="28"/>
                <w:szCs w:val="28"/>
              </w:rPr>
            </w:pPr>
            <w:r w:rsidRPr="00E6689B">
              <w:rPr>
                <w:b/>
                <w:sz w:val="28"/>
                <w:szCs w:val="28"/>
              </w:rPr>
              <w:t>College Name</w:t>
            </w:r>
          </w:p>
        </w:tc>
        <w:tc>
          <w:tcPr>
            <w:tcW w:w="2598" w:type="pct"/>
            <w:gridSpan w:val="4"/>
            <w:vAlign w:val="center"/>
          </w:tcPr>
          <w:p w:rsidR="00325594" w:rsidRPr="00B24B1C" w:rsidRDefault="00835C55" w:rsidP="003D1F01">
            <w:pPr>
              <w:rPr>
                <w:b/>
                <w:bCs/>
                <w:sz w:val="26"/>
                <w:szCs w:val="24"/>
              </w:rPr>
            </w:pPr>
            <w:r w:rsidRPr="00B24B1C">
              <w:rPr>
                <w:b/>
                <w:bCs/>
                <w:sz w:val="26"/>
                <w:szCs w:val="24"/>
              </w:rPr>
              <w:t>DARSHAN INSTITUTE OF ENG</w:t>
            </w:r>
            <w:r w:rsidR="00E44FBE">
              <w:rPr>
                <w:b/>
                <w:bCs/>
                <w:sz w:val="26"/>
                <w:szCs w:val="24"/>
              </w:rPr>
              <w:t>G</w:t>
            </w:r>
            <w:r w:rsidRPr="00B24B1C">
              <w:rPr>
                <w:b/>
                <w:bCs/>
                <w:sz w:val="26"/>
                <w:szCs w:val="24"/>
              </w:rPr>
              <w:t>. &amp; TECH. FOR DIPLOMA STUDIES</w:t>
            </w:r>
          </w:p>
        </w:tc>
        <w:tc>
          <w:tcPr>
            <w:tcW w:w="1152" w:type="pct"/>
            <w:vAlign w:val="center"/>
          </w:tcPr>
          <w:p w:rsidR="00325594" w:rsidRPr="00F21A51" w:rsidRDefault="00F21A51" w:rsidP="003D1F01">
            <w:pPr>
              <w:rPr>
                <w:b/>
              </w:rPr>
            </w:pPr>
            <w:r w:rsidRPr="00F21A51">
              <w:rPr>
                <w:b/>
                <w:sz w:val="28"/>
              </w:rPr>
              <w:t>College Code:</w:t>
            </w:r>
            <w:r w:rsidR="00604C54">
              <w:rPr>
                <w:b/>
                <w:sz w:val="28"/>
              </w:rPr>
              <w:t xml:space="preserve"> </w:t>
            </w:r>
            <w:r w:rsidR="00835C55" w:rsidRPr="00604C54">
              <w:rPr>
                <w:b/>
                <w:bCs/>
                <w:sz w:val="28"/>
                <w:szCs w:val="24"/>
              </w:rPr>
              <w:t>662</w:t>
            </w:r>
          </w:p>
        </w:tc>
      </w:tr>
      <w:tr w:rsidR="00325594" w:rsidTr="00835C55">
        <w:trPr>
          <w:trHeight w:val="576"/>
        </w:trPr>
        <w:tc>
          <w:tcPr>
            <w:tcW w:w="1251" w:type="pct"/>
            <w:vAlign w:val="center"/>
          </w:tcPr>
          <w:p w:rsidR="00325594" w:rsidRPr="00E6689B" w:rsidRDefault="00325594" w:rsidP="003D1F01">
            <w:pPr>
              <w:rPr>
                <w:b/>
                <w:sz w:val="28"/>
                <w:szCs w:val="28"/>
              </w:rPr>
            </w:pPr>
            <w:r w:rsidRPr="00E6689B">
              <w:rPr>
                <w:b/>
                <w:sz w:val="28"/>
                <w:szCs w:val="28"/>
              </w:rPr>
              <w:t>Branch</w:t>
            </w:r>
          </w:p>
        </w:tc>
        <w:tc>
          <w:tcPr>
            <w:tcW w:w="2598" w:type="pct"/>
            <w:gridSpan w:val="4"/>
            <w:vAlign w:val="center"/>
          </w:tcPr>
          <w:p w:rsidR="00325594" w:rsidRPr="00B24B1C" w:rsidRDefault="00897EF4" w:rsidP="003D1F01">
            <w:pPr>
              <w:rPr>
                <w:b/>
                <w:bCs/>
                <w:sz w:val="26"/>
              </w:rPr>
            </w:pPr>
            <w:r w:rsidRPr="00B24B1C">
              <w:rPr>
                <w:b/>
                <w:bCs/>
                <w:sz w:val="26"/>
              </w:rPr>
              <w:t>COMPUTER ENGINEERING</w:t>
            </w:r>
          </w:p>
        </w:tc>
        <w:tc>
          <w:tcPr>
            <w:tcW w:w="1152" w:type="pct"/>
            <w:vAlign w:val="center"/>
          </w:tcPr>
          <w:p w:rsidR="00325594" w:rsidRPr="00325594" w:rsidRDefault="00325594" w:rsidP="003D1F01">
            <w:pPr>
              <w:rPr>
                <w:b/>
              </w:rPr>
            </w:pPr>
            <w:r w:rsidRPr="00325594">
              <w:rPr>
                <w:b/>
                <w:sz w:val="28"/>
              </w:rPr>
              <w:t>Semester:</w:t>
            </w:r>
            <w:r w:rsidR="00626952">
              <w:rPr>
                <w:b/>
                <w:sz w:val="28"/>
              </w:rPr>
              <w:t xml:space="preserve"> </w:t>
            </w:r>
            <w:r w:rsidR="00835C55" w:rsidRPr="00B24B1C">
              <w:rPr>
                <w:b/>
                <w:bCs/>
                <w:sz w:val="26"/>
              </w:rPr>
              <w:t>V</w:t>
            </w:r>
            <w:r w:rsidR="00B361ED">
              <w:rPr>
                <w:b/>
                <w:bCs/>
                <w:sz w:val="26"/>
              </w:rPr>
              <w:t>I</w:t>
            </w:r>
          </w:p>
        </w:tc>
      </w:tr>
      <w:tr w:rsidR="00E72555" w:rsidTr="00835C55">
        <w:trPr>
          <w:trHeight w:val="576"/>
        </w:trPr>
        <w:tc>
          <w:tcPr>
            <w:tcW w:w="1251" w:type="pct"/>
            <w:vAlign w:val="center"/>
          </w:tcPr>
          <w:p w:rsidR="002F4B9B" w:rsidRPr="00E6689B" w:rsidRDefault="002F4B9B" w:rsidP="003D1F01">
            <w:pPr>
              <w:rPr>
                <w:b/>
                <w:sz w:val="28"/>
                <w:szCs w:val="28"/>
              </w:rPr>
            </w:pPr>
            <w:r w:rsidRPr="00E6689B">
              <w:rPr>
                <w:b/>
                <w:sz w:val="28"/>
                <w:szCs w:val="28"/>
              </w:rPr>
              <w:t>Student Team</w:t>
            </w:r>
          </w:p>
        </w:tc>
        <w:tc>
          <w:tcPr>
            <w:tcW w:w="2598" w:type="pct"/>
            <w:gridSpan w:val="4"/>
            <w:vAlign w:val="center"/>
          </w:tcPr>
          <w:p w:rsidR="002F4B9B" w:rsidRPr="007F0B58" w:rsidRDefault="00C26B4F" w:rsidP="003D1F01">
            <w:pPr>
              <w:rPr>
                <w:b/>
                <w:sz w:val="28"/>
              </w:rPr>
            </w:pPr>
            <w:r w:rsidRPr="007F0B58">
              <w:rPr>
                <w:b/>
                <w:sz w:val="28"/>
              </w:rPr>
              <w:t>Na</w:t>
            </w:r>
            <w:r w:rsidR="002F4B9B" w:rsidRPr="007F0B58">
              <w:rPr>
                <w:b/>
                <w:sz w:val="28"/>
              </w:rPr>
              <w:t>me</w:t>
            </w:r>
          </w:p>
        </w:tc>
        <w:tc>
          <w:tcPr>
            <w:tcW w:w="1152" w:type="pct"/>
            <w:vAlign w:val="center"/>
          </w:tcPr>
          <w:p w:rsidR="002F4B9B" w:rsidRPr="007F0B58" w:rsidRDefault="002F4B9B" w:rsidP="003D1F01">
            <w:pPr>
              <w:rPr>
                <w:b/>
                <w:sz w:val="28"/>
              </w:rPr>
            </w:pPr>
            <w:r w:rsidRPr="007F0B58">
              <w:rPr>
                <w:b/>
                <w:sz w:val="28"/>
              </w:rPr>
              <w:t>Enrollment No</w:t>
            </w:r>
            <w:r w:rsidR="00E44FBE">
              <w:rPr>
                <w:b/>
                <w:sz w:val="28"/>
              </w:rPr>
              <w:t>.</w:t>
            </w:r>
          </w:p>
        </w:tc>
      </w:tr>
      <w:tr w:rsidR="00E72555" w:rsidTr="00835C55">
        <w:trPr>
          <w:trHeight w:val="576"/>
        </w:trPr>
        <w:tc>
          <w:tcPr>
            <w:tcW w:w="1251" w:type="pct"/>
            <w:vMerge w:val="restart"/>
            <w:vAlign w:val="center"/>
          </w:tcPr>
          <w:p w:rsidR="007F0B58" w:rsidRDefault="007F0B58" w:rsidP="003D1F01"/>
        </w:tc>
        <w:tc>
          <w:tcPr>
            <w:tcW w:w="2598" w:type="pct"/>
            <w:gridSpan w:val="4"/>
            <w:vAlign w:val="center"/>
          </w:tcPr>
          <w:p w:rsidR="007F0B58" w:rsidRPr="004A21B6" w:rsidRDefault="004A21B6" w:rsidP="00B361ED">
            <w:pPr>
              <w:rPr>
                <w:b/>
                <w:sz w:val="24"/>
              </w:rPr>
            </w:pPr>
            <w:r w:rsidRPr="004A21B6">
              <w:rPr>
                <w:b/>
                <w:sz w:val="24"/>
              </w:rPr>
              <w:t>1.</w:t>
            </w:r>
            <w:r w:rsidR="00386185">
              <w:rPr>
                <w:b/>
                <w:sz w:val="24"/>
              </w:rPr>
              <w:t xml:space="preserve"> </w:t>
            </w:r>
            <w:r w:rsidR="00B361ED">
              <w:rPr>
                <w:b/>
                <w:sz w:val="24"/>
              </w:rPr>
              <w:t>KANSARA PRATIK BHASVARBHAI</w:t>
            </w:r>
          </w:p>
        </w:tc>
        <w:tc>
          <w:tcPr>
            <w:tcW w:w="1152" w:type="pct"/>
            <w:vAlign w:val="center"/>
          </w:tcPr>
          <w:p w:rsidR="007F0B58" w:rsidRPr="00B24B1C" w:rsidRDefault="00B361ED" w:rsidP="003D1F01">
            <w:pPr>
              <w:jc w:val="center"/>
              <w:rPr>
                <w:b/>
                <w:bCs/>
              </w:rPr>
            </w:pPr>
            <w:r>
              <w:rPr>
                <w:b/>
                <w:bCs/>
              </w:rPr>
              <w:t>176620307029</w:t>
            </w:r>
          </w:p>
        </w:tc>
      </w:tr>
      <w:tr w:rsidR="00E72555" w:rsidTr="00835C55">
        <w:trPr>
          <w:trHeight w:val="576"/>
        </w:trPr>
        <w:tc>
          <w:tcPr>
            <w:tcW w:w="1251" w:type="pct"/>
            <w:vMerge/>
            <w:vAlign w:val="center"/>
          </w:tcPr>
          <w:p w:rsidR="007F0B58" w:rsidRDefault="007F0B58" w:rsidP="003D1F01"/>
        </w:tc>
        <w:tc>
          <w:tcPr>
            <w:tcW w:w="2598" w:type="pct"/>
            <w:gridSpan w:val="4"/>
            <w:vAlign w:val="center"/>
          </w:tcPr>
          <w:p w:rsidR="007F0B58" w:rsidRPr="004A21B6" w:rsidRDefault="004A21B6" w:rsidP="00B361ED">
            <w:pPr>
              <w:rPr>
                <w:b/>
                <w:sz w:val="24"/>
              </w:rPr>
            </w:pPr>
            <w:r w:rsidRPr="004A21B6">
              <w:rPr>
                <w:b/>
                <w:sz w:val="24"/>
              </w:rPr>
              <w:t>2.</w:t>
            </w:r>
            <w:r w:rsidR="00386185">
              <w:rPr>
                <w:b/>
                <w:sz w:val="24"/>
              </w:rPr>
              <w:t xml:space="preserve"> </w:t>
            </w:r>
            <w:r w:rsidR="00B361ED">
              <w:rPr>
                <w:b/>
                <w:sz w:val="24"/>
              </w:rPr>
              <w:t>CHANPARA PRANAV PRAKASHBHAI</w:t>
            </w:r>
          </w:p>
        </w:tc>
        <w:tc>
          <w:tcPr>
            <w:tcW w:w="1152" w:type="pct"/>
            <w:vAlign w:val="center"/>
          </w:tcPr>
          <w:p w:rsidR="007F0B58" w:rsidRPr="00B24B1C" w:rsidRDefault="00B361ED" w:rsidP="003D1F01">
            <w:pPr>
              <w:jc w:val="center"/>
              <w:rPr>
                <w:b/>
                <w:bCs/>
              </w:rPr>
            </w:pPr>
            <w:r>
              <w:rPr>
                <w:b/>
                <w:bCs/>
              </w:rPr>
              <w:t>176620307016</w:t>
            </w:r>
          </w:p>
        </w:tc>
      </w:tr>
      <w:tr w:rsidR="00E72555" w:rsidTr="00835C55">
        <w:trPr>
          <w:trHeight w:val="576"/>
        </w:trPr>
        <w:tc>
          <w:tcPr>
            <w:tcW w:w="1251" w:type="pct"/>
            <w:vMerge/>
            <w:vAlign w:val="center"/>
          </w:tcPr>
          <w:p w:rsidR="007F0B58" w:rsidRDefault="007F0B58" w:rsidP="003D1F01"/>
        </w:tc>
        <w:tc>
          <w:tcPr>
            <w:tcW w:w="2598" w:type="pct"/>
            <w:gridSpan w:val="4"/>
            <w:vAlign w:val="center"/>
          </w:tcPr>
          <w:p w:rsidR="007F0B58" w:rsidRPr="004A21B6" w:rsidRDefault="00E724F2" w:rsidP="00343E97">
            <w:pPr>
              <w:rPr>
                <w:b/>
                <w:sz w:val="24"/>
              </w:rPr>
            </w:pPr>
            <w:r>
              <w:rPr>
                <w:b/>
                <w:sz w:val="24"/>
              </w:rPr>
              <w:t xml:space="preserve">3. </w:t>
            </w:r>
            <w:r w:rsidR="00B361ED">
              <w:rPr>
                <w:b/>
                <w:sz w:val="24"/>
              </w:rPr>
              <w:t>JOSHI VANDIT DIVYESHBHAI</w:t>
            </w:r>
          </w:p>
        </w:tc>
        <w:tc>
          <w:tcPr>
            <w:tcW w:w="1152" w:type="pct"/>
            <w:vAlign w:val="center"/>
          </w:tcPr>
          <w:p w:rsidR="007F0B58" w:rsidRDefault="00B361ED" w:rsidP="003D1F01">
            <w:pPr>
              <w:jc w:val="center"/>
            </w:pPr>
            <w:r>
              <w:rPr>
                <w:b/>
                <w:bCs/>
              </w:rPr>
              <w:t>176620307028</w:t>
            </w:r>
          </w:p>
        </w:tc>
      </w:tr>
      <w:tr w:rsidR="00E72555" w:rsidTr="00835C55">
        <w:trPr>
          <w:trHeight w:val="576"/>
        </w:trPr>
        <w:tc>
          <w:tcPr>
            <w:tcW w:w="1251" w:type="pct"/>
            <w:vMerge/>
            <w:vAlign w:val="center"/>
          </w:tcPr>
          <w:p w:rsidR="007F0B58" w:rsidRDefault="007F0B58" w:rsidP="003D1F01"/>
        </w:tc>
        <w:tc>
          <w:tcPr>
            <w:tcW w:w="2598" w:type="pct"/>
            <w:gridSpan w:val="4"/>
            <w:vAlign w:val="center"/>
          </w:tcPr>
          <w:p w:rsidR="007F0B58" w:rsidRPr="004A21B6" w:rsidRDefault="004A21B6" w:rsidP="003D1F01">
            <w:pPr>
              <w:rPr>
                <w:b/>
                <w:sz w:val="24"/>
              </w:rPr>
            </w:pPr>
            <w:r w:rsidRPr="004A21B6">
              <w:rPr>
                <w:b/>
                <w:sz w:val="24"/>
              </w:rPr>
              <w:t>4.</w:t>
            </w:r>
            <w:r w:rsidR="00B361ED">
              <w:rPr>
                <w:b/>
                <w:sz w:val="24"/>
              </w:rPr>
              <w:t xml:space="preserve"> KATHROTIYA RUTVIK MANISHBHAI</w:t>
            </w:r>
          </w:p>
        </w:tc>
        <w:tc>
          <w:tcPr>
            <w:tcW w:w="1152" w:type="pct"/>
            <w:vAlign w:val="center"/>
          </w:tcPr>
          <w:p w:rsidR="007F0B58" w:rsidRDefault="00B361ED" w:rsidP="003D1F01">
            <w:pPr>
              <w:jc w:val="center"/>
            </w:pPr>
            <w:r>
              <w:rPr>
                <w:b/>
                <w:bCs/>
              </w:rPr>
              <w:t>176620307032</w:t>
            </w:r>
          </w:p>
        </w:tc>
      </w:tr>
      <w:tr w:rsidR="00E6689B" w:rsidTr="004F32BA">
        <w:trPr>
          <w:trHeight w:val="576"/>
        </w:trPr>
        <w:tc>
          <w:tcPr>
            <w:tcW w:w="1251" w:type="pct"/>
            <w:vAlign w:val="center"/>
          </w:tcPr>
          <w:p w:rsidR="00E6689B" w:rsidRPr="00C234E0" w:rsidRDefault="00AD7EC1" w:rsidP="003D1F01">
            <w:pPr>
              <w:rPr>
                <w:b/>
              </w:rPr>
            </w:pPr>
            <w:r w:rsidRPr="00C234E0">
              <w:rPr>
                <w:b/>
                <w:sz w:val="28"/>
              </w:rPr>
              <w:t>Student Signature</w:t>
            </w:r>
          </w:p>
        </w:tc>
        <w:tc>
          <w:tcPr>
            <w:tcW w:w="3749" w:type="pct"/>
            <w:gridSpan w:val="5"/>
            <w:vAlign w:val="center"/>
          </w:tcPr>
          <w:p w:rsidR="00E6689B" w:rsidRPr="004A21B6" w:rsidRDefault="004A21B6" w:rsidP="00343E97">
            <w:pPr>
              <w:rPr>
                <w:b/>
                <w:sz w:val="24"/>
              </w:rPr>
            </w:pPr>
            <w:r w:rsidRPr="004A21B6">
              <w:rPr>
                <w:b/>
                <w:sz w:val="24"/>
              </w:rPr>
              <w:t>1.</w:t>
            </w:r>
            <w:r w:rsidR="00386185">
              <w:rPr>
                <w:b/>
                <w:sz w:val="24"/>
              </w:rPr>
              <w:t xml:space="preserve"> </w:t>
            </w:r>
            <w:r w:rsidR="00343E97">
              <w:rPr>
                <w:b/>
                <w:noProof/>
                <w:sz w:val="24"/>
              </w:rPr>
              <w:drawing>
                <wp:inline distT="0" distB="0" distL="0" distR="0">
                  <wp:extent cx="472787" cy="287506"/>
                  <wp:effectExtent l="19050" t="0" r="3463" b="0"/>
                  <wp:docPr id="2" name="Picture 1" descr="prati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tik.jpg"/>
                          <pic:cNvPicPr/>
                        </pic:nvPicPr>
                        <pic:blipFill>
                          <a:blip r:embed="rId9"/>
                          <a:stretch>
                            <a:fillRect/>
                          </a:stretch>
                        </pic:blipFill>
                        <pic:spPr>
                          <a:xfrm>
                            <a:off x="0" y="0"/>
                            <a:ext cx="474394" cy="288483"/>
                          </a:xfrm>
                          <a:prstGeom prst="rect">
                            <a:avLst/>
                          </a:prstGeom>
                        </pic:spPr>
                      </pic:pic>
                    </a:graphicData>
                  </a:graphic>
                </wp:inline>
              </w:drawing>
            </w:r>
          </w:p>
        </w:tc>
      </w:tr>
      <w:tr w:rsidR="00D41891" w:rsidTr="004F32BA">
        <w:trPr>
          <w:trHeight w:val="576"/>
        </w:trPr>
        <w:tc>
          <w:tcPr>
            <w:tcW w:w="1251" w:type="pct"/>
            <w:vMerge w:val="restart"/>
            <w:vAlign w:val="center"/>
          </w:tcPr>
          <w:p w:rsidR="00D41891" w:rsidRPr="00C234E0" w:rsidRDefault="00D41891" w:rsidP="003D1F01">
            <w:pPr>
              <w:rPr>
                <w:b/>
                <w:sz w:val="28"/>
              </w:rPr>
            </w:pPr>
          </w:p>
        </w:tc>
        <w:tc>
          <w:tcPr>
            <w:tcW w:w="3749" w:type="pct"/>
            <w:gridSpan w:val="5"/>
            <w:vAlign w:val="center"/>
          </w:tcPr>
          <w:p w:rsidR="00D41891" w:rsidRPr="004A21B6" w:rsidRDefault="004A21B6" w:rsidP="00343E97">
            <w:pPr>
              <w:rPr>
                <w:b/>
                <w:sz w:val="24"/>
              </w:rPr>
            </w:pPr>
            <w:r w:rsidRPr="004A21B6">
              <w:rPr>
                <w:b/>
                <w:sz w:val="24"/>
              </w:rPr>
              <w:t>2.</w:t>
            </w:r>
            <w:r w:rsidR="00386185">
              <w:rPr>
                <w:b/>
                <w:sz w:val="24"/>
              </w:rPr>
              <w:t xml:space="preserve"> </w:t>
            </w:r>
            <w:r w:rsidR="00343E97">
              <w:rPr>
                <w:b/>
                <w:noProof/>
                <w:sz w:val="24"/>
              </w:rPr>
              <w:drawing>
                <wp:inline distT="0" distB="0" distL="0" distR="0">
                  <wp:extent cx="604271" cy="290945"/>
                  <wp:effectExtent l="19050" t="0" r="5329" b="0"/>
                  <wp:docPr id="5" name="Picture 0" descr="prana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nav.jpg"/>
                          <pic:cNvPicPr/>
                        </pic:nvPicPr>
                        <pic:blipFill>
                          <a:blip r:embed="rId10"/>
                          <a:stretch>
                            <a:fillRect/>
                          </a:stretch>
                        </pic:blipFill>
                        <pic:spPr>
                          <a:xfrm>
                            <a:off x="0" y="0"/>
                            <a:ext cx="603060" cy="290362"/>
                          </a:xfrm>
                          <a:prstGeom prst="rect">
                            <a:avLst/>
                          </a:prstGeom>
                        </pic:spPr>
                      </pic:pic>
                    </a:graphicData>
                  </a:graphic>
                </wp:inline>
              </w:drawing>
            </w:r>
          </w:p>
        </w:tc>
      </w:tr>
      <w:tr w:rsidR="00D41891" w:rsidTr="004F32BA">
        <w:trPr>
          <w:trHeight w:val="576"/>
        </w:trPr>
        <w:tc>
          <w:tcPr>
            <w:tcW w:w="1251" w:type="pct"/>
            <w:vMerge/>
            <w:vAlign w:val="center"/>
          </w:tcPr>
          <w:p w:rsidR="00D41891" w:rsidRDefault="00D41891" w:rsidP="003D1F01"/>
        </w:tc>
        <w:tc>
          <w:tcPr>
            <w:tcW w:w="3749" w:type="pct"/>
            <w:gridSpan w:val="5"/>
            <w:vAlign w:val="center"/>
          </w:tcPr>
          <w:p w:rsidR="00D41891" w:rsidRPr="004A21B6" w:rsidRDefault="004A21B6" w:rsidP="003D1F01">
            <w:pPr>
              <w:rPr>
                <w:b/>
                <w:sz w:val="24"/>
              </w:rPr>
            </w:pPr>
            <w:r w:rsidRPr="004A21B6">
              <w:rPr>
                <w:b/>
                <w:sz w:val="24"/>
              </w:rPr>
              <w:t>3.</w:t>
            </w:r>
            <w:r w:rsidR="00343E97">
              <w:rPr>
                <w:b/>
                <w:noProof/>
                <w:sz w:val="24"/>
              </w:rPr>
              <w:t xml:space="preserve"> </w:t>
            </w:r>
            <w:r w:rsidR="00343E97">
              <w:rPr>
                <w:b/>
                <w:noProof/>
                <w:sz w:val="24"/>
              </w:rPr>
              <w:drawing>
                <wp:inline distT="0" distB="0" distL="0" distR="0">
                  <wp:extent cx="417368" cy="348759"/>
                  <wp:effectExtent l="19050" t="0" r="1732" b="0"/>
                  <wp:docPr id="6" name="Picture 3" descr="vand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ndit.jpg"/>
                          <pic:cNvPicPr/>
                        </pic:nvPicPr>
                        <pic:blipFill>
                          <a:blip r:embed="rId11"/>
                          <a:stretch>
                            <a:fillRect/>
                          </a:stretch>
                        </pic:blipFill>
                        <pic:spPr>
                          <a:xfrm>
                            <a:off x="0" y="0"/>
                            <a:ext cx="420059" cy="351008"/>
                          </a:xfrm>
                          <a:prstGeom prst="rect">
                            <a:avLst/>
                          </a:prstGeom>
                        </pic:spPr>
                      </pic:pic>
                    </a:graphicData>
                  </a:graphic>
                </wp:inline>
              </w:drawing>
            </w:r>
          </w:p>
        </w:tc>
      </w:tr>
      <w:tr w:rsidR="00D41891" w:rsidTr="004F32BA">
        <w:trPr>
          <w:trHeight w:val="576"/>
        </w:trPr>
        <w:tc>
          <w:tcPr>
            <w:tcW w:w="1251" w:type="pct"/>
            <w:vMerge/>
            <w:vAlign w:val="center"/>
          </w:tcPr>
          <w:p w:rsidR="00D41891" w:rsidRDefault="00D41891" w:rsidP="003D1F01"/>
        </w:tc>
        <w:tc>
          <w:tcPr>
            <w:tcW w:w="3749" w:type="pct"/>
            <w:gridSpan w:val="5"/>
            <w:vAlign w:val="center"/>
          </w:tcPr>
          <w:p w:rsidR="00D41891" w:rsidRPr="004A21B6" w:rsidRDefault="004A21B6" w:rsidP="003D1F01">
            <w:pPr>
              <w:rPr>
                <w:b/>
                <w:sz w:val="24"/>
              </w:rPr>
            </w:pPr>
            <w:r w:rsidRPr="004A21B6">
              <w:rPr>
                <w:b/>
                <w:sz w:val="24"/>
              </w:rPr>
              <w:t>4.</w:t>
            </w:r>
            <w:r w:rsidR="00343E97">
              <w:rPr>
                <w:b/>
                <w:noProof/>
                <w:sz w:val="24"/>
              </w:rPr>
              <w:t xml:space="preserve"> </w:t>
            </w:r>
            <w:r w:rsidR="00343E97">
              <w:rPr>
                <w:b/>
                <w:noProof/>
                <w:sz w:val="24"/>
              </w:rPr>
              <w:drawing>
                <wp:inline distT="0" distB="0" distL="0" distR="0">
                  <wp:extent cx="416098" cy="266563"/>
                  <wp:effectExtent l="19050" t="0" r="3002" b="0"/>
                  <wp:docPr id="8" name="Picture 2" descr="rutvi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tvik.jpg"/>
                          <pic:cNvPicPr/>
                        </pic:nvPicPr>
                        <pic:blipFill>
                          <a:blip r:embed="rId12"/>
                          <a:stretch>
                            <a:fillRect/>
                          </a:stretch>
                        </pic:blipFill>
                        <pic:spPr>
                          <a:xfrm>
                            <a:off x="0" y="0"/>
                            <a:ext cx="423300" cy="271177"/>
                          </a:xfrm>
                          <a:prstGeom prst="rect">
                            <a:avLst/>
                          </a:prstGeom>
                        </pic:spPr>
                      </pic:pic>
                    </a:graphicData>
                  </a:graphic>
                </wp:inline>
              </w:drawing>
            </w:r>
          </w:p>
        </w:tc>
      </w:tr>
    </w:tbl>
    <w:p w:rsidR="00E6689B" w:rsidRDefault="00E6689B"/>
    <w:p w:rsidR="004F68B6" w:rsidRDefault="004F68B6"/>
    <w:p w:rsidR="00DE3D8A" w:rsidRDefault="00DE3D8A" w:rsidP="004F68B6">
      <w:pPr>
        <w:widowControl w:val="0"/>
        <w:autoSpaceDE w:val="0"/>
        <w:autoSpaceDN w:val="0"/>
        <w:adjustRightInd w:val="0"/>
        <w:spacing w:after="0" w:line="240" w:lineRule="auto"/>
        <w:jc w:val="center"/>
        <w:rPr>
          <w:rFonts w:ascii="Cambria" w:hAnsi="Cambria" w:cs="Cambria"/>
          <w:bCs/>
          <w:sz w:val="32"/>
          <w:szCs w:val="32"/>
        </w:rPr>
      </w:pPr>
    </w:p>
    <w:p w:rsidR="004F68B6" w:rsidRDefault="004F68B6" w:rsidP="004F68B6">
      <w:pPr>
        <w:widowControl w:val="0"/>
        <w:autoSpaceDE w:val="0"/>
        <w:autoSpaceDN w:val="0"/>
        <w:adjustRightInd w:val="0"/>
        <w:spacing w:after="0" w:line="240" w:lineRule="auto"/>
        <w:jc w:val="center"/>
        <w:rPr>
          <w:b/>
          <w:sz w:val="28"/>
        </w:rPr>
      </w:pPr>
      <w:r w:rsidRPr="00A30657">
        <w:rPr>
          <w:rFonts w:ascii="Cambria" w:hAnsi="Cambria" w:cs="Cambria"/>
          <w:bCs/>
          <w:sz w:val="32"/>
          <w:szCs w:val="32"/>
        </w:rPr>
        <w:lastRenderedPageBreak/>
        <w:t>UDP Statement Form</w:t>
      </w:r>
    </w:p>
    <w:p w:rsidR="004F68B6" w:rsidRPr="00E6689B" w:rsidRDefault="004F68B6" w:rsidP="004F68B6">
      <w:pPr>
        <w:rPr>
          <w:b/>
          <w:sz w:val="28"/>
        </w:rPr>
      </w:pPr>
      <w:r w:rsidRPr="00E6689B">
        <w:rPr>
          <w:b/>
          <w:sz w:val="28"/>
        </w:rPr>
        <w:t>The Student Information</w:t>
      </w:r>
    </w:p>
    <w:tbl>
      <w:tblPr>
        <w:tblStyle w:val="TableGrid"/>
        <w:tblW w:w="5000" w:type="pct"/>
        <w:tblLook w:val="04A0"/>
      </w:tblPr>
      <w:tblGrid>
        <w:gridCol w:w="2492"/>
        <w:gridCol w:w="904"/>
        <w:gridCol w:w="2808"/>
        <w:gridCol w:w="1381"/>
        <w:gridCol w:w="90"/>
        <w:gridCol w:w="2288"/>
      </w:tblGrid>
      <w:tr w:rsidR="004F68B6" w:rsidTr="000752AA">
        <w:trPr>
          <w:trHeight w:val="432"/>
        </w:trPr>
        <w:tc>
          <w:tcPr>
            <w:tcW w:w="1251" w:type="pct"/>
            <w:vMerge w:val="restart"/>
            <w:vAlign w:val="center"/>
          </w:tcPr>
          <w:p w:rsidR="004F68B6" w:rsidRPr="00E6689B" w:rsidRDefault="004F68B6" w:rsidP="000752AA">
            <w:pPr>
              <w:rPr>
                <w:b/>
                <w:sz w:val="28"/>
                <w:szCs w:val="28"/>
              </w:rPr>
            </w:pPr>
            <w:r w:rsidRPr="00E6689B">
              <w:rPr>
                <w:b/>
                <w:sz w:val="28"/>
                <w:szCs w:val="28"/>
              </w:rPr>
              <w:t>Name of Student</w:t>
            </w:r>
          </w:p>
          <w:p w:rsidR="004F68B6" w:rsidRPr="00E6689B" w:rsidRDefault="004F68B6" w:rsidP="000752AA">
            <w:pPr>
              <w:rPr>
                <w:b/>
                <w:sz w:val="28"/>
                <w:szCs w:val="28"/>
              </w:rPr>
            </w:pPr>
            <w:r w:rsidRPr="00E6689B">
              <w:rPr>
                <w:sz w:val="26"/>
                <w:szCs w:val="28"/>
              </w:rPr>
              <w:t>(In Capital Letters)</w:t>
            </w:r>
          </w:p>
        </w:tc>
        <w:tc>
          <w:tcPr>
            <w:tcW w:w="3749" w:type="pct"/>
            <w:gridSpan w:val="5"/>
            <w:vAlign w:val="center"/>
          </w:tcPr>
          <w:p w:rsidR="004F68B6" w:rsidRPr="004C5D2E" w:rsidRDefault="004F68B6" w:rsidP="0098215B">
            <w:pPr>
              <w:rPr>
                <w:b/>
                <w:bCs/>
                <w:sz w:val="26"/>
              </w:rPr>
            </w:pPr>
            <w:r w:rsidRPr="004C5D2E">
              <w:rPr>
                <w:b/>
                <w:bCs/>
                <w:sz w:val="26"/>
              </w:rPr>
              <w:t>C</w:t>
            </w:r>
            <w:r w:rsidR="0098215B">
              <w:rPr>
                <w:b/>
                <w:bCs/>
                <w:sz w:val="26"/>
              </w:rPr>
              <w:t>HANPARA PRANAV PRAKASHBHAI</w:t>
            </w:r>
          </w:p>
        </w:tc>
      </w:tr>
      <w:tr w:rsidR="004F68B6" w:rsidTr="000752AA">
        <w:trPr>
          <w:trHeight w:val="432"/>
        </w:trPr>
        <w:tc>
          <w:tcPr>
            <w:tcW w:w="1251" w:type="pct"/>
            <w:vMerge/>
            <w:vAlign w:val="center"/>
          </w:tcPr>
          <w:p w:rsidR="004F68B6" w:rsidRPr="00E6689B" w:rsidRDefault="004F68B6" w:rsidP="000752AA">
            <w:pPr>
              <w:rPr>
                <w:sz w:val="28"/>
                <w:szCs w:val="28"/>
              </w:rPr>
            </w:pPr>
          </w:p>
        </w:tc>
        <w:tc>
          <w:tcPr>
            <w:tcW w:w="3749" w:type="pct"/>
            <w:gridSpan w:val="5"/>
          </w:tcPr>
          <w:p w:rsidR="004F68B6" w:rsidRDefault="004F68B6" w:rsidP="000752AA">
            <w:r>
              <w:t>Surname                           Name                         Father’s Name</w:t>
            </w:r>
          </w:p>
        </w:tc>
      </w:tr>
      <w:tr w:rsidR="004F68B6" w:rsidTr="000752AA">
        <w:trPr>
          <w:trHeight w:val="684"/>
        </w:trPr>
        <w:tc>
          <w:tcPr>
            <w:tcW w:w="1251" w:type="pct"/>
            <w:vAlign w:val="center"/>
          </w:tcPr>
          <w:p w:rsidR="004F68B6" w:rsidRPr="00E6689B" w:rsidRDefault="004F68B6" w:rsidP="000752AA">
            <w:pPr>
              <w:rPr>
                <w:b/>
                <w:sz w:val="28"/>
                <w:szCs w:val="28"/>
              </w:rPr>
            </w:pPr>
            <w:r w:rsidRPr="00E6689B">
              <w:rPr>
                <w:b/>
                <w:sz w:val="28"/>
                <w:szCs w:val="28"/>
              </w:rPr>
              <w:t>Enrollment</w:t>
            </w:r>
            <w:r>
              <w:rPr>
                <w:b/>
                <w:sz w:val="28"/>
                <w:szCs w:val="28"/>
              </w:rPr>
              <w:t xml:space="preserve"> No.</w:t>
            </w:r>
          </w:p>
        </w:tc>
        <w:tc>
          <w:tcPr>
            <w:tcW w:w="3749" w:type="pct"/>
            <w:gridSpan w:val="5"/>
            <w:vAlign w:val="center"/>
          </w:tcPr>
          <w:p w:rsidR="004F68B6" w:rsidRPr="004C5D2E" w:rsidRDefault="004F68B6" w:rsidP="0098215B">
            <w:pPr>
              <w:rPr>
                <w:b/>
                <w:bCs/>
              </w:rPr>
            </w:pPr>
            <w:r w:rsidRPr="004C5D2E">
              <w:rPr>
                <w:b/>
                <w:bCs/>
              </w:rPr>
              <w:t>1</w:t>
            </w:r>
            <w:r w:rsidR="0098215B">
              <w:rPr>
                <w:b/>
                <w:bCs/>
              </w:rPr>
              <w:t>76620307016</w:t>
            </w:r>
          </w:p>
        </w:tc>
      </w:tr>
      <w:tr w:rsidR="004F68B6" w:rsidTr="000752AA">
        <w:trPr>
          <w:trHeight w:val="576"/>
        </w:trPr>
        <w:tc>
          <w:tcPr>
            <w:tcW w:w="1251" w:type="pct"/>
            <w:vAlign w:val="center"/>
          </w:tcPr>
          <w:p w:rsidR="004F68B6" w:rsidRPr="00E6689B" w:rsidRDefault="004F68B6" w:rsidP="000752AA">
            <w:pPr>
              <w:rPr>
                <w:b/>
                <w:sz w:val="28"/>
                <w:szCs w:val="28"/>
              </w:rPr>
            </w:pPr>
            <w:r w:rsidRPr="00E6689B">
              <w:rPr>
                <w:b/>
                <w:sz w:val="28"/>
                <w:szCs w:val="28"/>
              </w:rPr>
              <w:t>Contact N</w:t>
            </w:r>
            <w:r>
              <w:rPr>
                <w:b/>
                <w:sz w:val="28"/>
                <w:szCs w:val="28"/>
              </w:rPr>
              <w:t>o.</w:t>
            </w:r>
          </w:p>
        </w:tc>
        <w:tc>
          <w:tcPr>
            <w:tcW w:w="454" w:type="pct"/>
            <w:vAlign w:val="center"/>
          </w:tcPr>
          <w:p w:rsidR="004F68B6" w:rsidRPr="0026443B" w:rsidRDefault="004F68B6" w:rsidP="000752AA">
            <w:pPr>
              <w:rPr>
                <w:b/>
                <w:sz w:val="28"/>
              </w:rPr>
            </w:pPr>
            <w:r w:rsidRPr="0026443B">
              <w:rPr>
                <w:b/>
                <w:sz w:val="28"/>
              </w:rPr>
              <w:t>Mob:</w:t>
            </w:r>
          </w:p>
        </w:tc>
        <w:tc>
          <w:tcPr>
            <w:tcW w:w="1409" w:type="pct"/>
            <w:vAlign w:val="center"/>
          </w:tcPr>
          <w:p w:rsidR="004F68B6" w:rsidRPr="0026443B" w:rsidRDefault="0098215B" w:rsidP="004F68B6">
            <w:pPr>
              <w:rPr>
                <w:b/>
                <w:sz w:val="28"/>
              </w:rPr>
            </w:pPr>
            <w:r>
              <w:rPr>
                <w:b/>
                <w:sz w:val="28"/>
              </w:rPr>
              <w:t>9824665321</w:t>
            </w:r>
          </w:p>
        </w:tc>
        <w:tc>
          <w:tcPr>
            <w:tcW w:w="693" w:type="pct"/>
            <w:vAlign w:val="center"/>
          </w:tcPr>
          <w:p w:rsidR="004F68B6" w:rsidRPr="0026443B" w:rsidRDefault="004F68B6" w:rsidP="000752AA">
            <w:pPr>
              <w:rPr>
                <w:b/>
                <w:sz w:val="28"/>
              </w:rPr>
            </w:pPr>
            <w:r w:rsidRPr="0026443B">
              <w:rPr>
                <w:b/>
                <w:sz w:val="28"/>
              </w:rPr>
              <w:t>Landline:</w:t>
            </w:r>
          </w:p>
        </w:tc>
        <w:tc>
          <w:tcPr>
            <w:tcW w:w="1193" w:type="pct"/>
            <w:gridSpan w:val="2"/>
            <w:vAlign w:val="center"/>
          </w:tcPr>
          <w:p w:rsidR="004F68B6" w:rsidRPr="0026443B" w:rsidRDefault="004F68B6" w:rsidP="000752AA">
            <w:pPr>
              <w:rPr>
                <w:b/>
                <w:sz w:val="28"/>
              </w:rPr>
            </w:pPr>
            <w:r>
              <w:rPr>
                <w:b/>
                <w:sz w:val="28"/>
              </w:rPr>
              <w:t>-</w:t>
            </w:r>
          </w:p>
        </w:tc>
      </w:tr>
      <w:tr w:rsidR="004F68B6" w:rsidTr="000752AA">
        <w:trPr>
          <w:trHeight w:val="576"/>
        </w:trPr>
        <w:tc>
          <w:tcPr>
            <w:tcW w:w="1251" w:type="pct"/>
            <w:vAlign w:val="center"/>
          </w:tcPr>
          <w:p w:rsidR="004F68B6" w:rsidRPr="00E6689B" w:rsidRDefault="004F68B6" w:rsidP="000752AA">
            <w:pPr>
              <w:rPr>
                <w:b/>
                <w:sz w:val="28"/>
                <w:szCs w:val="28"/>
              </w:rPr>
            </w:pPr>
            <w:r w:rsidRPr="00E6689B">
              <w:rPr>
                <w:b/>
                <w:sz w:val="28"/>
                <w:szCs w:val="28"/>
              </w:rPr>
              <w:t>Email ID</w:t>
            </w:r>
          </w:p>
        </w:tc>
        <w:tc>
          <w:tcPr>
            <w:tcW w:w="3749" w:type="pct"/>
            <w:gridSpan w:val="5"/>
            <w:vAlign w:val="center"/>
          </w:tcPr>
          <w:p w:rsidR="004F68B6" w:rsidRDefault="00E859C8" w:rsidP="0098215B">
            <w:hyperlink r:id="rId13" w:history="1">
              <w:r w:rsidR="0098215B" w:rsidRPr="00CA6915">
                <w:rPr>
                  <w:rStyle w:val="Hyperlink"/>
                </w:rPr>
                <w:t>pranavchanpara007@gmail.com</w:t>
              </w:r>
            </w:hyperlink>
          </w:p>
        </w:tc>
      </w:tr>
      <w:tr w:rsidR="004F68B6" w:rsidTr="00343E97">
        <w:trPr>
          <w:trHeight w:val="576"/>
        </w:trPr>
        <w:tc>
          <w:tcPr>
            <w:tcW w:w="1251" w:type="pct"/>
            <w:vAlign w:val="center"/>
          </w:tcPr>
          <w:p w:rsidR="004F68B6" w:rsidRPr="00E6689B" w:rsidRDefault="004F68B6" w:rsidP="000752AA">
            <w:pPr>
              <w:rPr>
                <w:b/>
                <w:sz w:val="28"/>
                <w:szCs w:val="28"/>
              </w:rPr>
            </w:pPr>
            <w:r w:rsidRPr="00E6689B">
              <w:rPr>
                <w:b/>
                <w:sz w:val="28"/>
                <w:szCs w:val="28"/>
              </w:rPr>
              <w:t>College Name</w:t>
            </w:r>
          </w:p>
        </w:tc>
        <w:tc>
          <w:tcPr>
            <w:tcW w:w="2601" w:type="pct"/>
            <w:gridSpan w:val="4"/>
            <w:vAlign w:val="center"/>
          </w:tcPr>
          <w:p w:rsidR="004F68B6" w:rsidRPr="00B24B1C" w:rsidRDefault="004F68B6" w:rsidP="000752AA">
            <w:pPr>
              <w:rPr>
                <w:b/>
                <w:bCs/>
                <w:sz w:val="26"/>
                <w:szCs w:val="24"/>
              </w:rPr>
            </w:pPr>
            <w:r w:rsidRPr="00B24B1C">
              <w:rPr>
                <w:b/>
                <w:bCs/>
                <w:sz w:val="26"/>
                <w:szCs w:val="24"/>
              </w:rPr>
              <w:t>DARSHAN INSTITUTE OF ENG</w:t>
            </w:r>
            <w:r w:rsidR="00E44FBE">
              <w:rPr>
                <w:b/>
                <w:bCs/>
                <w:sz w:val="26"/>
                <w:szCs w:val="24"/>
              </w:rPr>
              <w:t>G</w:t>
            </w:r>
            <w:r w:rsidRPr="00B24B1C">
              <w:rPr>
                <w:b/>
                <w:bCs/>
                <w:sz w:val="26"/>
                <w:szCs w:val="24"/>
              </w:rPr>
              <w:t>. &amp; TECH. FOR DIPLOMA STUDIES</w:t>
            </w:r>
          </w:p>
        </w:tc>
        <w:tc>
          <w:tcPr>
            <w:tcW w:w="1148" w:type="pct"/>
            <w:vAlign w:val="center"/>
          </w:tcPr>
          <w:p w:rsidR="004F68B6" w:rsidRPr="00604C54" w:rsidRDefault="004F68B6" w:rsidP="000752AA">
            <w:pPr>
              <w:rPr>
                <w:b/>
                <w:sz w:val="28"/>
                <w:szCs w:val="28"/>
              </w:rPr>
            </w:pPr>
            <w:r w:rsidRPr="00604C54">
              <w:rPr>
                <w:b/>
                <w:sz w:val="28"/>
                <w:szCs w:val="28"/>
              </w:rPr>
              <w:t>College Code:</w:t>
            </w:r>
            <w:r w:rsidR="00604C54">
              <w:rPr>
                <w:b/>
                <w:sz w:val="28"/>
                <w:szCs w:val="28"/>
              </w:rPr>
              <w:t xml:space="preserve"> </w:t>
            </w:r>
            <w:r w:rsidRPr="00604C54">
              <w:rPr>
                <w:b/>
                <w:bCs/>
                <w:sz w:val="28"/>
                <w:szCs w:val="28"/>
              </w:rPr>
              <w:t>662</w:t>
            </w:r>
          </w:p>
        </w:tc>
      </w:tr>
      <w:tr w:rsidR="004F68B6" w:rsidTr="00343E97">
        <w:trPr>
          <w:trHeight w:val="576"/>
        </w:trPr>
        <w:tc>
          <w:tcPr>
            <w:tcW w:w="1251" w:type="pct"/>
            <w:vAlign w:val="center"/>
          </w:tcPr>
          <w:p w:rsidR="004F68B6" w:rsidRPr="00E6689B" w:rsidRDefault="004F68B6" w:rsidP="000752AA">
            <w:pPr>
              <w:rPr>
                <w:b/>
                <w:sz w:val="28"/>
                <w:szCs w:val="28"/>
              </w:rPr>
            </w:pPr>
            <w:r w:rsidRPr="00E6689B">
              <w:rPr>
                <w:b/>
                <w:sz w:val="28"/>
                <w:szCs w:val="28"/>
              </w:rPr>
              <w:t>Branch</w:t>
            </w:r>
          </w:p>
        </w:tc>
        <w:tc>
          <w:tcPr>
            <w:tcW w:w="2601" w:type="pct"/>
            <w:gridSpan w:val="4"/>
            <w:vAlign w:val="center"/>
          </w:tcPr>
          <w:p w:rsidR="004F68B6" w:rsidRPr="00B24B1C" w:rsidRDefault="004F68B6" w:rsidP="000752AA">
            <w:pPr>
              <w:rPr>
                <w:b/>
                <w:bCs/>
                <w:sz w:val="26"/>
              </w:rPr>
            </w:pPr>
            <w:r w:rsidRPr="00B24B1C">
              <w:rPr>
                <w:b/>
                <w:bCs/>
                <w:sz w:val="26"/>
              </w:rPr>
              <w:t>COMPUTER ENGINEERING</w:t>
            </w:r>
          </w:p>
        </w:tc>
        <w:tc>
          <w:tcPr>
            <w:tcW w:w="1148" w:type="pct"/>
            <w:vAlign w:val="center"/>
          </w:tcPr>
          <w:p w:rsidR="004F68B6" w:rsidRPr="00325594" w:rsidRDefault="004F68B6" w:rsidP="000752AA">
            <w:pPr>
              <w:rPr>
                <w:b/>
              </w:rPr>
            </w:pPr>
            <w:r w:rsidRPr="00325594">
              <w:rPr>
                <w:b/>
                <w:sz w:val="28"/>
              </w:rPr>
              <w:t>Semester</w:t>
            </w:r>
            <w:r w:rsidR="00343E97">
              <w:rPr>
                <w:b/>
                <w:sz w:val="28"/>
              </w:rPr>
              <w:t xml:space="preserve"> </w:t>
            </w:r>
            <w:r w:rsidRPr="00325594">
              <w:rPr>
                <w:b/>
                <w:sz w:val="28"/>
              </w:rPr>
              <w:t>:</w:t>
            </w:r>
            <w:r w:rsidRPr="004C5D2E">
              <w:rPr>
                <w:b/>
                <w:bCs/>
                <w:sz w:val="26"/>
              </w:rPr>
              <w:t>V</w:t>
            </w:r>
            <w:r w:rsidR="0098215B">
              <w:rPr>
                <w:b/>
                <w:bCs/>
                <w:sz w:val="26"/>
              </w:rPr>
              <w:t>I</w:t>
            </w:r>
          </w:p>
        </w:tc>
      </w:tr>
      <w:tr w:rsidR="004F68B6" w:rsidTr="00343E97">
        <w:trPr>
          <w:trHeight w:val="576"/>
        </w:trPr>
        <w:tc>
          <w:tcPr>
            <w:tcW w:w="1251" w:type="pct"/>
            <w:vAlign w:val="center"/>
          </w:tcPr>
          <w:p w:rsidR="004F68B6" w:rsidRPr="00E6689B" w:rsidRDefault="004F68B6" w:rsidP="000752AA">
            <w:pPr>
              <w:rPr>
                <w:b/>
                <w:sz w:val="28"/>
                <w:szCs w:val="28"/>
              </w:rPr>
            </w:pPr>
            <w:r w:rsidRPr="00E6689B">
              <w:rPr>
                <w:b/>
                <w:sz w:val="28"/>
                <w:szCs w:val="28"/>
              </w:rPr>
              <w:t>Student Team</w:t>
            </w:r>
          </w:p>
        </w:tc>
        <w:tc>
          <w:tcPr>
            <w:tcW w:w="2601" w:type="pct"/>
            <w:gridSpan w:val="4"/>
            <w:vAlign w:val="center"/>
          </w:tcPr>
          <w:p w:rsidR="004F68B6" w:rsidRPr="007F0B58" w:rsidRDefault="004F68B6" w:rsidP="000752AA">
            <w:pPr>
              <w:rPr>
                <w:b/>
                <w:sz w:val="28"/>
              </w:rPr>
            </w:pPr>
            <w:r w:rsidRPr="007F0B58">
              <w:rPr>
                <w:b/>
                <w:sz w:val="28"/>
              </w:rPr>
              <w:t>Name</w:t>
            </w:r>
          </w:p>
        </w:tc>
        <w:tc>
          <w:tcPr>
            <w:tcW w:w="1148" w:type="pct"/>
            <w:vAlign w:val="center"/>
          </w:tcPr>
          <w:p w:rsidR="004F68B6" w:rsidRPr="007F0B58" w:rsidRDefault="004F68B6" w:rsidP="000752AA">
            <w:pPr>
              <w:rPr>
                <w:b/>
                <w:sz w:val="28"/>
              </w:rPr>
            </w:pPr>
            <w:r w:rsidRPr="007F0B58">
              <w:rPr>
                <w:b/>
                <w:sz w:val="28"/>
              </w:rPr>
              <w:t>Enrollment No</w:t>
            </w:r>
            <w:r w:rsidR="00E44FBE">
              <w:rPr>
                <w:b/>
                <w:sz w:val="28"/>
              </w:rPr>
              <w:t>.</w:t>
            </w:r>
          </w:p>
        </w:tc>
      </w:tr>
      <w:tr w:rsidR="00343E97" w:rsidTr="00343E97">
        <w:trPr>
          <w:trHeight w:val="576"/>
        </w:trPr>
        <w:tc>
          <w:tcPr>
            <w:tcW w:w="1251" w:type="pct"/>
            <w:vMerge w:val="restart"/>
            <w:vAlign w:val="center"/>
          </w:tcPr>
          <w:p w:rsidR="00343E97" w:rsidRDefault="00343E97" w:rsidP="000752AA"/>
        </w:tc>
        <w:tc>
          <w:tcPr>
            <w:tcW w:w="2601" w:type="pct"/>
            <w:gridSpan w:val="4"/>
            <w:vAlign w:val="center"/>
          </w:tcPr>
          <w:p w:rsidR="00343E97" w:rsidRPr="004A21B6" w:rsidRDefault="00343E97" w:rsidP="002D6529">
            <w:pPr>
              <w:rPr>
                <w:b/>
                <w:sz w:val="24"/>
              </w:rPr>
            </w:pPr>
            <w:r>
              <w:rPr>
                <w:b/>
                <w:sz w:val="24"/>
              </w:rPr>
              <w:t>1</w:t>
            </w:r>
            <w:r w:rsidRPr="004A21B6">
              <w:rPr>
                <w:b/>
                <w:sz w:val="24"/>
              </w:rPr>
              <w:t>.</w:t>
            </w:r>
            <w:r>
              <w:rPr>
                <w:b/>
                <w:sz w:val="24"/>
              </w:rPr>
              <w:t xml:space="preserve"> CHANPARA PRANAV PRAKASHBHAI</w:t>
            </w:r>
          </w:p>
        </w:tc>
        <w:tc>
          <w:tcPr>
            <w:tcW w:w="1148" w:type="pct"/>
            <w:vAlign w:val="center"/>
          </w:tcPr>
          <w:p w:rsidR="00343E97" w:rsidRPr="00B24B1C" w:rsidRDefault="00343E97" w:rsidP="002D6529">
            <w:pPr>
              <w:jc w:val="center"/>
              <w:rPr>
                <w:b/>
                <w:bCs/>
              </w:rPr>
            </w:pPr>
            <w:r>
              <w:rPr>
                <w:b/>
                <w:bCs/>
              </w:rPr>
              <w:t>176620307016</w:t>
            </w:r>
          </w:p>
        </w:tc>
      </w:tr>
      <w:tr w:rsidR="00343E97" w:rsidTr="00343E97">
        <w:trPr>
          <w:trHeight w:val="576"/>
        </w:trPr>
        <w:tc>
          <w:tcPr>
            <w:tcW w:w="1251" w:type="pct"/>
            <w:vMerge/>
            <w:vAlign w:val="center"/>
          </w:tcPr>
          <w:p w:rsidR="00343E97" w:rsidRDefault="00343E97" w:rsidP="000752AA"/>
        </w:tc>
        <w:tc>
          <w:tcPr>
            <w:tcW w:w="2601" w:type="pct"/>
            <w:gridSpan w:val="4"/>
            <w:vAlign w:val="center"/>
          </w:tcPr>
          <w:p w:rsidR="00343E97" w:rsidRPr="004A21B6" w:rsidRDefault="00343E97" w:rsidP="002D6529">
            <w:pPr>
              <w:rPr>
                <w:b/>
                <w:sz w:val="24"/>
              </w:rPr>
            </w:pPr>
            <w:r>
              <w:rPr>
                <w:b/>
                <w:sz w:val="24"/>
              </w:rPr>
              <w:t>2</w:t>
            </w:r>
            <w:r w:rsidRPr="004A21B6">
              <w:rPr>
                <w:b/>
                <w:sz w:val="24"/>
              </w:rPr>
              <w:t>.</w:t>
            </w:r>
            <w:r>
              <w:rPr>
                <w:b/>
                <w:sz w:val="24"/>
              </w:rPr>
              <w:t xml:space="preserve"> KANSARA PRATIK BHASVARBHAI</w:t>
            </w:r>
          </w:p>
        </w:tc>
        <w:tc>
          <w:tcPr>
            <w:tcW w:w="1148" w:type="pct"/>
            <w:vAlign w:val="center"/>
          </w:tcPr>
          <w:p w:rsidR="00343E97" w:rsidRPr="00B24B1C" w:rsidRDefault="00343E97" w:rsidP="002D6529">
            <w:pPr>
              <w:jc w:val="center"/>
              <w:rPr>
                <w:b/>
                <w:bCs/>
              </w:rPr>
            </w:pPr>
            <w:r>
              <w:rPr>
                <w:b/>
                <w:bCs/>
              </w:rPr>
              <w:t>176620307029</w:t>
            </w:r>
          </w:p>
        </w:tc>
      </w:tr>
      <w:tr w:rsidR="0098215B" w:rsidTr="00343E97">
        <w:trPr>
          <w:trHeight w:val="576"/>
        </w:trPr>
        <w:tc>
          <w:tcPr>
            <w:tcW w:w="1251" w:type="pct"/>
            <w:vMerge/>
            <w:vAlign w:val="center"/>
          </w:tcPr>
          <w:p w:rsidR="0098215B" w:rsidRDefault="0098215B" w:rsidP="000752AA"/>
        </w:tc>
        <w:tc>
          <w:tcPr>
            <w:tcW w:w="2601" w:type="pct"/>
            <w:gridSpan w:val="4"/>
            <w:vAlign w:val="center"/>
          </w:tcPr>
          <w:p w:rsidR="0098215B" w:rsidRPr="004A21B6" w:rsidRDefault="00E724F2" w:rsidP="007453ED">
            <w:pPr>
              <w:rPr>
                <w:b/>
                <w:sz w:val="24"/>
              </w:rPr>
            </w:pPr>
            <w:r>
              <w:rPr>
                <w:b/>
                <w:sz w:val="24"/>
              </w:rPr>
              <w:t xml:space="preserve">3. </w:t>
            </w:r>
            <w:r w:rsidR="0098215B">
              <w:rPr>
                <w:b/>
                <w:sz w:val="24"/>
              </w:rPr>
              <w:t>JOSHI VANDIT DIVYESHBHAI</w:t>
            </w:r>
          </w:p>
        </w:tc>
        <w:tc>
          <w:tcPr>
            <w:tcW w:w="1148" w:type="pct"/>
            <w:vAlign w:val="center"/>
          </w:tcPr>
          <w:p w:rsidR="0098215B" w:rsidRDefault="0098215B" w:rsidP="007453ED">
            <w:pPr>
              <w:jc w:val="center"/>
            </w:pPr>
            <w:r>
              <w:rPr>
                <w:b/>
                <w:bCs/>
              </w:rPr>
              <w:t>176620307028</w:t>
            </w:r>
          </w:p>
        </w:tc>
      </w:tr>
      <w:tr w:rsidR="0098215B" w:rsidTr="00343E97">
        <w:trPr>
          <w:trHeight w:val="576"/>
        </w:trPr>
        <w:tc>
          <w:tcPr>
            <w:tcW w:w="1251" w:type="pct"/>
            <w:vMerge/>
            <w:vAlign w:val="center"/>
          </w:tcPr>
          <w:p w:rsidR="0098215B" w:rsidRDefault="0098215B" w:rsidP="000752AA"/>
        </w:tc>
        <w:tc>
          <w:tcPr>
            <w:tcW w:w="2601" w:type="pct"/>
            <w:gridSpan w:val="4"/>
            <w:vAlign w:val="center"/>
          </w:tcPr>
          <w:p w:rsidR="0098215B" w:rsidRPr="004A21B6" w:rsidRDefault="0098215B" w:rsidP="007453ED">
            <w:pPr>
              <w:rPr>
                <w:b/>
                <w:sz w:val="24"/>
              </w:rPr>
            </w:pPr>
            <w:r w:rsidRPr="004A21B6">
              <w:rPr>
                <w:b/>
                <w:sz w:val="24"/>
              </w:rPr>
              <w:t>4.</w:t>
            </w:r>
            <w:r>
              <w:rPr>
                <w:b/>
                <w:sz w:val="24"/>
              </w:rPr>
              <w:t xml:space="preserve"> KATHROTIYA RUTVIK MANISHBHAI</w:t>
            </w:r>
          </w:p>
        </w:tc>
        <w:tc>
          <w:tcPr>
            <w:tcW w:w="1148" w:type="pct"/>
            <w:vAlign w:val="center"/>
          </w:tcPr>
          <w:p w:rsidR="0098215B" w:rsidRDefault="0098215B" w:rsidP="007453ED">
            <w:pPr>
              <w:jc w:val="center"/>
            </w:pPr>
            <w:r>
              <w:rPr>
                <w:b/>
                <w:bCs/>
              </w:rPr>
              <w:t>176620307032</w:t>
            </w:r>
          </w:p>
        </w:tc>
      </w:tr>
      <w:tr w:rsidR="004F68B6" w:rsidTr="000752AA">
        <w:trPr>
          <w:trHeight w:val="576"/>
        </w:trPr>
        <w:tc>
          <w:tcPr>
            <w:tcW w:w="1251" w:type="pct"/>
            <w:vAlign w:val="center"/>
          </w:tcPr>
          <w:p w:rsidR="004F68B6" w:rsidRPr="00C234E0" w:rsidRDefault="004F68B6" w:rsidP="000752AA">
            <w:pPr>
              <w:rPr>
                <w:b/>
              </w:rPr>
            </w:pPr>
            <w:r w:rsidRPr="00C234E0">
              <w:rPr>
                <w:b/>
                <w:sz w:val="28"/>
              </w:rPr>
              <w:t>Student Signature</w:t>
            </w:r>
          </w:p>
        </w:tc>
        <w:tc>
          <w:tcPr>
            <w:tcW w:w="3749" w:type="pct"/>
            <w:gridSpan w:val="5"/>
            <w:vAlign w:val="center"/>
          </w:tcPr>
          <w:p w:rsidR="004F68B6" w:rsidRPr="004A21B6" w:rsidRDefault="004F68B6" w:rsidP="00343E97">
            <w:pPr>
              <w:rPr>
                <w:b/>
                <w:sz w:val="24"/>
              </w:rPr>
            </w:pPr>
            <w:r w:rsidRPr="004A21B6">
              <w:rPr>
                <w:b/>
                <w:sz w:val="24"/>
              </w:rPr>
              <w:t>1.</w:t>
            </w:r>
            <w:r>
              <w:rPr>
                <w:b/>
                <w:sz w:val="24"/>
              </w:rPr>
              <w:t xml:space="preserve"> </w:t>
            </w:r>
            <w:r w:rsidR="00273980" w:rsidRPr="00273980">
              <w:rPr>
                <w:b/>
                <w:noProof/>
                <w:sz w:val="24"/>
              </w:rPr>
              <w:drawing>
                <wp:inline distT="0" distB="0" distL="0" distR="0">
                  <wp:extent cx="604271" cy="290945"/>
                  <wp:effectExtent l="19050" t="0" r="5329" b="0"/>
                  <wp:docPr id="3" name="Picture 0" descr="prana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nav.jpg"/>
                          <pic:cNvPicPr/>
                        </pic:nvPicPr>
                        <pic:blipFill>
                          <a:blip r:embed="rId10"/>
                          <a:stretch>
                            <a:fillRect/>
                          </a:stretch>
                        </pic:blipFill>
                        <pic:spPr>
                          <a:xfrm>
                            <a:off x="0" y="0"/>
                            <a:ext cx="603060" cy="290362"/>
                          </a:xfrm>
                          <a:prstGeom prst="rect">
                            <a:avLst/>
                          </a:prstGeom>
                        </pic:spPr>
                      </pic:pic>
                    </a:graphicData>
                  </a:graphic>
                </wp:inline>
              </w:drawing>
            </w:r>
          </w:p>
        </w:tc>
      </w:tr>
      <w:tr w:rsidR="004F68B6" w:rsidTr="000752AA">
        <w:trPr>
          <w:trHeight w:val="576"/>
        </w:trPr>
        <w:tc>
          <w:tcPr>
            <w:tcW w:w="1251" w:type="pct"/>
            <w:vMerge w:val="restart"/>
            <w:vAlign w:val="center"/>
          </w:tcPr>
          <w:p w:rsidR="004F68B6" w:rsidRPr="00C234E0" w:rsidRDefault="004F68B6" w:rsidP="000752AA">
            <w:pPr>
              <w:rPr>
                <w:b/>
                <w:sz w:val="28"/>
              </w:rPr>
            </w:pPr>
          </w:p>
        </w:tc>
        <w:tc>
          <w:tcPr>
            <w:tcW w:w="3749" w:type="pct"/>
            <w:gridSpan w:val="5"/>
            <w:vAlign w:val="center"/>
          </w:tcPr>
          <w:p w:rsidR="004F68B6" w:rsidRPr="004A21B6" w:rsidRDefault="004F68B6" w:rsidP="00343E97">
            <w:pPr>
              <w:rPr>
                <w:b/>
                <w:sz w:val="24"/>
              </w:rPr>
            </w:pPr>
            <w:r w:rsidRPr="004A21B6">
              <w:rPr>
                <w:b/>
                <w:sz w:val="24"/>
              </w:rPr>
              <w:t>2</w:t>
            </w:r>
            <w:r w:rsidR="00343E97">
              <w:rPr>
                <w:b/>
                <w:sz w:val="24"/>
              </w:rPr>
              <w:t>.</w:t>
            </w:r>
            <w:r w:rsidR="00DF63BD">
              <w:rPr>
                <w:b/>
                <w:noProof/>
                <w:sz w:val="24"/>
              </w:rPr>
              <w:t xml:space="preserve"> </w:t>
            </w:r>
            <w:r w:rsidR="00273980" w:rsidRPr="00273980">
              <w:rPr>
                <w:b/>
                <w:noProof/>
                <w:sz w:val="24"/>
              </w:rPr>
              <w:drawing>
                <wp:inline distT="0" distB="0" distL="0" distR="0">
                  <wp:extent cx="472787" cy="287506"/>
                  <wp:effectExtent l="19050" t="0" r="3463" b="0"/>
                  <wp:docPr id="1" name="Picture 1" descr="prati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tik.jpg"/>
                          <pic:cNvPicPr/>
                        </pic:nvPicPr>
                        <pic:blipFill>
                          <a:blip r:embed="rId9"/>
                          <a:stretch>
                            <a:fillRect/>
                          </a:stretch>
                        </pic:blipFill>
                        <pic:spPr>
                          <a:xfrm>
                            <a:off x="0" y="0"/>
                            <a:ext cx="474394" cy="288483"/>
                          </a:xfrm>
                          <a:prstGeom prst="rect">
                            <a:avLst/>
                          </a:prstGeom>
                        </pic:spPr>
                      </pic:pic>
                    </a:graphicData>
                  </a:graphic>
                </wp:inline>
              </w:drawing>
            </w:r>
          </w:p>
        </w:tc>
      </w:tr>
      <w:tr w:rsidR="004F68B6" w:rsidTr="000752AA">
        <w:trPr>
          <w:trHeight w:val="576"/>
        </w:trPr>
        <w:tc>
          <w:tcPr>
            <w:tcW w:w="1251" w:type="pct"/>
            <w:vMerge/>
            <w:vAlign w:val="center"/>
          </w:tcPr>
          <w:p w:rsidR="004F68B6" w:rsidRDefault="004F68B6" w:rsidP="000752AA"/>
        </w:tc>
        <w:tc>
          <w:tcPr>
            <w:tcW w:w="3749" w:type="pct"/>
            <w:gridSpan w:val="5"/>
            <w:vAlign w:val="center"/>
          </w:tcPr>
          <w:p w:rsidR="004F68B6" w:rsidRPr="004A21B6" w:rsidRDefault="004F68B6" w:rsidP="000752AA">
            <w:pPr>
              <w:rPr>
                <w:b/>
                <w:sz w:val="24"/>
              </w:rPr>
            </w:pPr>
            <w:r w:rsidRPr="004A21B6">
              <w:rPr>
                <w:b/>
                <w:sz w:val="24"/>
              </w:rPr>
              <w:t>3.</w:t>
            </w:r>
            <w:r w:rsidR="00DF63BD">
              <w:rPr>
                <w:b/>
                <w:noProof/>
                <w:sz w:val="24"/>
              </w:rPr>
              <w:t xml:space="preserve"> </w:t>
            </w:r>
            <w:r w:rsidR="00273980" w:rsidRPr="00273980">
              <w:rPr>
                <w:b/>
                <w:noProof/>
                <w:sz w:val="24"/>
              </w:rPr>
              <w:drawing>
                <wp:inline distT="0" distB="0" distL="0" distR="0">
                  <wp:extent cx="417368" cy="348759"/>
                  <wp:effectExtent l="19050" t="0" r="1732" b="0"/>
                  <wp:docPr id="4" name="Picture 3" descr="vand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ndit.jpg"/>
                          <pic:cNvPicPr/>
                        </pic:nvPicPr>
                        <pic:blipFill>
                          <a:blip r:embed="rId11"/>
                          <a:stretch>
                            <a:fillRect/>
                          </a:stretch>
                        </pic:blipFill>
                        <pic:spPr>
                          <a:xfrm>
                            <a:off x="0" y="0"/>
                            <a:ext cx="420059" cy="351008"/>
                          </a:xfrm>
                          <a:prstGeom prst="rect">
                            <a:avLst/>
                          </a:prstGeom>
                        </pic:spPr>
                      </pic:pic>
                    </a:graphicData>
                  </a:graphic>
                </wp:inline>
              </w:drawing>
            </w:r>
          </w:p>
        </w:tc>
      </w:tr>
      <w:tr w:rsidR="004F68B6" w:rsidTr="000752AA">
        <w:trPr>
          <w:trHeight w:val="576"/>
        </w:trPr>
        <w:tc>
          <w:tcPr>
            <w:tcW w:w="1251" w:type="pct"/>
            <w:vMerge/>
            <w:vAlign w:val="center"/>
          </w:tcPr>
          <w:p w:rsidR="004F68B6" w:rsidRDefault="004F68B6" w:rsidP="000752AA"/>
        </w:tc>
        <w:tc>
          <w:tcPr>
            <w:tcW w:w="3749" w:type="pct"/>
            <w:gridSpan w:val="5"/>
            <w:vAlign w:val="center"/>
          </w:tcPr>
          <w:p w:rsidR="004F68B6" w:rsidRPr="004A21B6" w:rsidRDefault="004F68B6" w:rsidP="000752AA">
            <w:pPr>
              <w:rPr>
                <w:b/>
                <w:sz w:val="24"/>
              </w:rPr>
            </w:pPr>
            <w:r w:rsidRPr="004A21B6">
              <w:rPr>
                <w:b/>
                <w:sz w:val="24"/>
              </w:rPr>
              <w:t>4.</w:t>
            </w:r>
            <w:r w:rsidR="00DF63BD">
              <w:rPr>
                <w:b/>
                <w:noProof/>
                <w:sz w:val="24"/>
              </w:rPr>
              <w:t xml:space="preserve"> </w:t>
            </w:r>
            <w:r w:rsidR="00273980" w:rsidRPr="00273980">
              <w:rPr>
                <w:b/>
                <w:noProof/>
                <w:sz w:val="24"/>
              </w:rPr>
              <w:drawing>
                <wp:inline distT="0" distB="0" distL="0" distR="0">
                  <wp:extent cx="416098" cy="266563"/>
                  <wp:effectExtent l="19050" t="0" r="3002" b="0"/>
                  <wp:docPr id="21" name="Picture 2" descr="rutvi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tvik.jpg"/>
                          <pic:cNvPicPr/>
                        </pic:nvPicPr>
                        <pic:blipFill>
                          <a:blip r:embed="rId12"/>
                          <a:stretch>
                            <a:fillRect/>
                          </a:stretch>
                        </pic:blipFill>
                        <pic:spPr>
                          <a:xfrm>
                            <a:off x="0" y="0"/>
                            <a:ext cx="423300" cy="271177"/>
                          </a:xfrm>
                          <a:prstGeom prst="rect">
                            <a:avLst/>
                          </a:prstGeom>
                        </pic:spPr>
                      </pic:pic>
                    </a:graphicData>
                  </a:graphic>
                </wp:inline>
              </w:drawing>
            </w:r>
          </w:p>
        </w:tc>
      </w:tr>
    </w:tbl>
    <w:p w:rsidR="00DA0847" w:rsidRDefault="00DA0847"/>
    <w:p w:rsidR="00DA0847" w:rsidRDefault="00DA0847">
      <w:r>
        <w:br w:type="page"/>
      </w:r>
    </w:p>
    <w:p w:rsidR="00DA0847" w:rsidRDefault="00DA0847" w:rsidP="00DA0847">
      <w:pPr>
        <w:widowControl w:val="0"/>
        <w:autoSpaceDE w:val="0"/>
        <w:autoSpaceDN w:val="0"/>
        <w:adjustRightInd w:val="0"/>
        <w:spacing w:after="0" w:line="240" w:lineRule="auto"/>
        <w:jc w:val="center"/>
        <w:rPr>
          <w:b/>
          <w:sz w:val="28"/>
        </w:rPr>
      </w:pPr>
      <w:r w:rsidRPr="00A30657">
        <w:rPr>
          <w:rFonts w:ascii="Cambria" w:hAnsi="Cambria" w:cs="Cambria"/>
          <w:bCs/>
          <w:sz w:val="32"/>
          <w:szCs w:val="32"/>
        </w:rPr>
        <w:lastRenderedPageBreak/>
        <w:t>UDP Statement Form</w:t>
      </w:r>
    </w:p>
    <w:p w:rsidR="00DA0847" w:rsidRPr="00E6689B" w:rsidRDefault="00DA0847" w:rsidP="00DA0847">
      <w:pPr>
        <w:rPr>
          <w:b/>
          <w:sz w:val="28"/>
        </w:rPr>
      </w:pPr>
      <w:r w:rsidRPr="00E6689B">
        <w:rPr>
          <w:b/>
          <w:sz w:val="28"/>
        </w:rPr>
        <w:t>The Student Information</w:t>
      </w:r>
    </w:p>
    <w:tbl>
      <w:tblPr>
        <w:tblStyle w:val="TableGrid"/>
        <w:tblW w:w="5000" w:type="pct"/>
        <w:tblLook w:val="04A0"/>
      </w:tblPr>
      <w:tblGrid>
        <w:gridCol w:w="2492"/>
        <w:gridCol w:w="904"/>
        <w:gridCol w:w="2808"/>
        <w:gridCol w:w="1381"/>
        <w:gridCol w:w="90"/>
        <w:gridCol w:w="2288"/>
      </w:tblGrid>
      <w:tr w:rsidR="00DA0847" w:rsidTr="007453ED">
        <w:trPr>
          <w:trHeight w:val="432"/>
        </w:trPr>
        <w:tc>
          <w:tcPr>
            <w:tcW w:w="1251" w:type="pct"/>
            <w:vMerge w:val="restart"/>
            <w:vAlign w:val="center"/>
          </w:tcPr>
          <w:p w:rsidR="00DA0847" w:rsidRPr="00E6689B" w:rsidRDefault="00DA0847" w:rsidP="007453ED">
            <w:pPr>
              <w:rPr>
                <w:b/>
                <w:sz w:val="28"/>
                <w:szCs w:val="28"/>
              </w:rPr>
            </w:pPr>
            <w:r w:rsidRPr="00E6689B">
              <w:rPr>
                <w:b/>
                <w:sz w:val="28"/>
                <w:szCs w:val="28"/>
              </w:rPr>
              <w:t>Name of Student</w:t>
            </w:r>
          </w:p>
          <w:p w:rsidR="00DA0847" w:rsidRPr="00E6689B" w:rsidRDefault="00DA0847" w:rsidP="007453ED">
            <w:pPr>
              <w:rPr>
                <w:b/>
                <w:sz w:val="28"/>
                <w:szCs w:val="28"/>
              </w:rPr>
            </w:pPr>
            <w:r w:rsidRPr="00E6689B">
              <w:rPr>
                <w:sz w:val="26"/>
                <w:szCs w:val="28"/>
              </w:rPr>
              <w:t>(In Capital Letters)</w:t>
            </w:r>
          </w:p>
        </w:tc>
        <w:tc>
          <w:tcPr>
            <w:tcW w:w="3749" w:type="pct"/>
            <w:gridSpan w:val="5"/>
            <w:vAlign w:val="center"/>
          </w:tcPr>
          <w:p w:rsidR="00DA0847" w:rsidRPr="004C5D2E" w:rsidRDefault="00DA0847" w:rsidP="007453ED">
            <w:pPr>
              <w:rPr>
                <w:b/>
                <w:bCs/>
                <w:sz w:val="26"/>
              </w:rPr>
            </w:pPr>
            <w:r>
              <w:rPr>
                <w:b/>
                <w:bCs/>
                <w:sz w:val="26"/>
              </w:rPr>
              <w:t>JOSHI VANDIT DIVYESHBHAI</w:t>
            </w:r>
          </w:p>
        </w:tc>
      </w:tr>
      <w:tr w:rsidR="00DA0847" w:rsidTr="007453ED">
        <w:trPr>
          <w:trHeight w:val="432"/>
        </w:trPr>
        <w:tc>
          <w:tcPr>
            <w:tcW w:w="1251" w:type="pct"/>
            <w:vMerge/>
            <w:vAlign w:val="center"/>
          </w:tcPr>
          <w:p w:rsidR="00DA0847" w:rsidRPr="00E6689B" w:rsidRDefault="00DA0847" w:rsidP="007453ED">
            <w:pPr>
              <w:rPr>
                <w:sz w:val="28"/>
                <w:szCs w:val="28"/>
              </w:rPr>
            </w:pPr>
          </w:p>
        </w:tc>
        <w:tc>
          <w:tcPr>
            <w:tcW w:w="3749" w:type="pct"/>
            <w:gridSpan w:val="5"/>
          </w:tcPr>
          <w:p w:rsidR="00DA0847" w:rsidRDefault="00DA0847" w:rsidP="007453ED">
            <w:r>
              <w:t>Surname                           Name                         Father’s Name</w:t>
            </w:r>
          </w:p>
        </w:tc>
      </w:tr>
      <w:tr w:rsidR="00DA0847" w:rsidTr="007453ED">
        <w:trPr>
          <w:trHeight w:val="684"/>
        </w:trPr>
        <w:tc>
          <w:tcPr>
            <w:tcW w:w="1251" w:type="pct"/>
            <w:vAlign w:val="center"/>
          </w:tcPr>
          <w:p w:rsidR="00DA0847" w:rsidRPr="00E6689B" w:rsidRDefault="00DA0847" w:rsidP="007453ED">
            <w:pPr>
              <w:rPr>
                <w:b/>
                <w:sz w:val="28"/>
                <w:szCs w:val="28"/>
              </w:rPr>
            </w:pPr>
            <w:r w:rsidRPr="00E6689B">
              <w:rPr>
                <w:b/>
                <w:sz w:val="28"/>
                <w:szCs w:val="28"/>
              </w:rPr>
              <w:t>Enrollment</w:t>
            </w:r>
            <w:r>
              <w:rPr>
                <w:b/>
                <w:sz w:val="28"/>
                <w:szCs w:val="28"/>
              </w:rPr>
              <w:t xml:space="preserve"> No.</w:t>
            </w:r>
          </w:p>
        </w:tc>
        <w:tc>
          <w:tcPr>
            <w:tcW w:w="3749" w:type="pct"/>
            <w:gridSpan w:val="5"/>
            <w:vAlign w:val="center"/>
          </w:tcPr>
          <w:p w:rsidR="00DA0847" w:rsidRPr="004C5D2E" w:rsidRDefault="00DA0847" w:rsidP="007453ED">
            <w:pPr>
              <w:rPr>
                <w:b/>
                <w:bCs/>
              </w:rPr>
            </w:pPr>
            <w:r w:rsidRPr="004C5D2E">
              <w:rPr>
                <w:b/>
                <w:bCs/>
              </w:rPr>
              <w:t>1</w:t>
            </w:r>
            <w:r>
              <w:rPr>
                <w:b/>
                <w:bCs/>
              </w:rPr>
              <w:t>76620307028</w:t>
            </w:r>
          </w:p>
        </w:tc>
      </w:tr>
      <w:tr w:rsidR="00DA0847" w:rsidTr="007453ED">
        <w:trPr>
          <w:trHeight w:val="576"/>
        </w:trPr>
        <w:tc>
          <w:tcPr>
            <w:tcW w:w="1251" w:type="pct"/>
            <w:vAlign w:val="center"/>
          </w:tcPr>
          <w:p w:rsidR="00DA0847" w:rsidRPr="00E6689B" w:rsidRDefault="00DA0847" w:rsidP="007453ED">
            <w:pPr>
              <w:rPr>
                <w:b/>
                <w:sz w:val="28"/>
                <w:szCs w:val="28"/>
              </w:rPr>
            </w:pPr>
            <w:r w:rsidRPr="00E6689B">
              <w:rPr>
                <w:b/>
                <w:sz w:val="28"/>
                <w:szCs w:val="28"/>
              </w:rPr>
              <w:t>Contact N</w:t>
            </w:r>
            <w:r>
              <w:rPr>
                <w:b/>
                <w:sz w:val="28"/>
                <w:szCs w:val="28"/>
              </w:rPr>
              <w:t>o.</w:t>
            </w:r>
          </w:p>
        </w:tc>
        <w:tc>
          <w:tcPr>
            <w:tcW w:w="454" w:type="pct"/>
            <w:vAlign w:val="center"/>
          </w:tcPr>
          <w:p w:rsidR="00DA0847" w:rsidRPr="0026443B" w:rsidRDefault="00DA0847" w:rsidP="007453ED">
            <w:pPr>
              <w:rPr>
                <w:b/>
                <w:sz w:val="28"/>
              </w:rPr>
            </w:pPr>
            <w:r w:rsidRPr="0026443B">
              <w:rPr>
                <w:b/>
                <w:sz w:val="28"/>
              </w:rPr>
              <w:t>Mob:</w:t>
            </w:r>
          </w:p>
        </w:tc>
        <w:tc>
          <w:tcPr>
            <w:tcW w:w="1409" w:type="pct"/>
            <w:vAlign w:val="center"/>
          </w:tcPr>
          <w:p w:rsidR="00DA0847" w:rsidRPr="0026443B" w:rsidRDefault="00DA0847" w:rsidP="007453ED">
            <w:pPr>
              <w:rPr>
                <w:b/>
                <w:sz w:val="28"/>
              </w:rPr>
            </w:pPr>
            <w:r>
              <w:rPr>
                <w:b/>
                <w:sz w:val="28"/>
              </w:rPr>
              <w:t>6351373285</w:t>
            </w:r>
          </w:p>
        </w:tc>
        <w:tc>
          <w:tcPr>
            <w:tcW w:w="693" w:type="pct"/>
            <w:vAlign w:val="center"/>
          </w:tcPr>
          <w:p w:rsidR="00DA0847" w:rsidRPr="0026443B" w:rsidRDefault="00DA0847" w:rsidP="007453ED">
            <w:pPr>
              <w:rPr>
                <w:b/>
                <w:sz w:val="28"/>
              </w:rPr>
            </w:pPr>
            <w:r w:rsidRPr="0026443B">
              <w:rPr>
                <w:b/>
                <w:sz w:val="28"/>
              </w:rPr>
              <w:t>Landline:</w:t>
            </w:r>
          </w:p>
        </w:tc>
        <w:tc>
          <w:tcPr>
            <w:tcW w:w="1193" w:type="pct"/>
            <w:gridSpan w:val="2"/>
            <w:vAlign w:val="center"/>
          </w:tcPr>
          <w:p w:rsidR="00DA0847" w:rsidRPr="0026443B" w:rsidRDefault="00DA0847" w:rsidP="007453ED">
            <w:pPr>
              <w:rPr>
                <w:b/>
                <w:sz w:val="28"/>
              </w:rPr>
            </w:pPr>
            <w:r>
              <w:rPr>
                <w:b/>
                <w:sz w:val="28"/>
              </w:rPr>
              <w:t>-</w:t>
            </w:r>
          </w:p>
        </w:tc>
      </w:tr>
      <w:tr w:rsidR="00DA0847" w:rsidTr="007453ED">
        <w:trPr>
          <w:trHeight w:val="576"/>
        </w:trPr>
        <w:tc>
          <w:tcPr>
            <w:tcW w:w="1251" w:type="pct"/>
            <w:vAlign w:val="center"/>
          </w:tcPr>
          <w:p w:rsidR="00DA0847" w:rsidRPr="00E6689B" w:rsidRDefault="00DA0847" w:rsidP="007453ED">
            <w:pPr>
              <w:rPr>
                <w:b/>
                <w:sz w:val="28"/>
                <w:szCs w:val="28"/>
              </w:rPr>
            </w:pPr>
            <w:r w:rsidRPr="00E6689B">
              <w:rPr>
                <w:b/>
                <w:sz w:val="28"/>
                <w:szCs w:val="28"/>
              </w:rPr>
              <w:t>Email ID</w:t>
            </w:r>
          </w:p>
        </w:tc>
        <w:tc>
          <w:tcPr>
            <w:tcW w:w="3749" w:type="pct"/>
            <w:gridSpan w:val="5"/>
            <w:vAlign w:val="center"/>
          </w:tcPr>
          <w:p w:rsidR="00DA0847" w:rsidRDefault="00E859C8" w:rsidP="00DA0847">
            <w:hyperlink r:id="rId14" w:history="1">
              <w:r w:rsidR="00DA0847" w:rsidRPr="00CA6915">
                <w:rPr>
                  <w:rStyle w:val="Hyperlink"/>
                </w:rPr>
                <w:t>joshivandit1934@gmail.com</w:t>
              </w:r>
            </w:hyperlink>
          </w:p>
        </w:tc>
      </w:tr>
      <w:tr w:rsidR="00DA0847" w:rsidTr="00343E97">
        <w:trPr>
          <w:trHeight w:val="576"/>
        </w:trPr>
        <w:tc>
          <w:tcPr>
            <w:tcW w:w="1251" w:type="pct"/>
            <w:vAlign w:val="center"/>
          </w:tcPr>
          <w:p w:rsidR="00DA0847" w:rsidRPr="00E6689B" w:rsidRDefault="00DA0847" w:rsidP="007453ED">
            <w:pPr>
              <w:rPr>
                <w:b/>
                <w:sz w:val="28"/>
                <w:szCs w:val="28"/>
              </w:rPr>
            </w:pPr>
            <w:r w:rsidRPr="00E6689B">
              <w:rPr>
                <w:b/>
                <w:sz w:val="28"/>
                <w:szCs w:val="28"/>
              </w:rPr>
              <w:t>College Name</w:t>
            </w:r>
          </w:p>
        </w:tc>
        <w:tc>
          <w:tcPr>
            <w:tcW w:w="2601" w:type="pct"/>
            <w:gridSpan w:val="4"/>
            <w:vAlign w:val="center"/>
          </w:tcPr>
          <w:p w:rsidR="00DA0847" w:rsidRPr="00B24B1C" w:rsidRDefault="00DA0847" w:rsidP="007453ED">
            <w:pPr>
              <w:rPr>
                <w:b/>
                <w:bCs/>
                <w:sz w:val="26"/>
                <w:szCs w:val="24"/>
              </w:rPr>
            </w:pPr>
            <w:r w:rsidRPr="00B24B1C">
              <w:rPr>
                <w:b/>
                <w:bCs/>
                <w:sz w:val="26"/>
                <w:szCs w:val="24"/>
              </w:rPr>
              <w:t>DARSHAN INSTITUTE OF ENG</w:t>
            </w:r>
            <w:r>
              <w:rPr>
                <w:b/>
                <w:bCs/>
                <w:sz w:val="26"/>
                <w:szCs w:val="24"/>
              </w:rPr>
              <w:t>G</w:t>
            </w:r>
            <w:r w:rsidRPr="00B24B1C">
              <w:rPr>
                <w:b/>
                <w:bCs/>
                <w:sz w:val="26"/>
                <w:szCs w:val="24"/>
              </w:rPr>
              <w:t>. &amp; TECH. FOR DIPLOMA STUDIES</w:t>
            </w:r>
          </w:p>
        </w:tc>
        <w:tc>
          <w:tcPr>
            <w:tcW w:w="1148" w:type="pct"/>
            <w:vAlign w:val="center"/>
          </w:tcPr>
          <w:p w:rsidR="00DA0847" w:rsidRPr="00F21A51" w:rsidRDefault="00DA0847" w:rsidP="007453ED">
            <w:pPr>
              <w:rPr>
                <w:b/>
              </w:rPr>
            </w:pPr>
            <w:r w:rsidRPr="00F21A51">
              <w:rPr>
                <w:b/>
                <w:sz w:val="28"/>
              </w:rPr>
              <w:t>College Code:</w:t>
            </w:r>
            <w:r w:rsidRPr="00A03617">
              <w:rPr>
                <w:b/>
                <w:bCs/>
                <w:sz w:val="28"/>
                <w:szCs w:val="28"/>
              </w:rPr>
              <w:t>662</w:t>
            </w:r>
          </w:p>
        </w:tc>
      </w:tr>
      <w:tr w:rsidR="00DA0847" w:rsidTr="00343E97">
        <w:trPr>
          <w:trHeight w:val="576"/>
        </w:trPr>
        <w:tc>
          <w:tcPr>
            <w:tcW w:w="1251" w:type="pct"/>
            <w:vAlign w:val="center"/>
          </w:tcPr>
          <w:p w:rsidR="00DA0847" w:rsidRPr="00E6689B" w:rsidRDefault="00DA0847" w:rsidP="007453ED">
            <w:pPr>
              <w:rPr>
                <w:b/>
                <w:sz w:val="28"/>
                <w:szCs w:val="28"/>
              </w:rPr>
            </w:pPr>
            <w:r w:rsidRPr="00E6689B">
              <w:rPr>
                <w:b/>
                <w:sz w:val="28"/>
                <w:szCs w:val="28"/>
              </w:rPr>
              <w:t>Branch</w:t>
            </w:r>
          </w:p>
        </w:tc>
        <w:tc>
          <w:tcPr>
            <w:tcW w:w="2601" w:type="pct"/>
            <w:gridSpan w:val="4"/>
            <w:vAlign w:val="center"/>
          </w:tcPr>
          <w:p w:rsidR="00DA0847" w:rsidRPr="00B24B1C" w:rsidRDefault="00DA0847" w:rsidP="007453ED">
            <w:pPr>
              <w:rPr>
                <w:b/>
                <w:bCs/>
                <w:sz w:val="26"/>
              </w:rPr>
            </w:pPr>
            <w:r w:rsidRPr="00B24B1C">
              <w:rPr>
                <w:b/>
                <w:bCs/>
                <w:sz w:val="26"/>
              </w:rPr>
              <w:t>COMPUTER ENGINEERING</w:t>
            </w:r>
          </w:p>
        </w:tc>
        <w:tc>
          <w:tcPr>
            <w:tcW w:w="1148" w:type="pct"/>
            <w:vAlign w:val="center"/>
          </w:tcPr>
          <w:p w:rsidR="00DA0847" w:rsidRPr="00325594" w:rsidRDefault="00DA0847" w:rsidP="007453ED">
            <w:pPr>
              <w:rPr>
                <w:b/>
              </w:rPr>
            </w:pPr>
            <w:r w:rsidRPr="00325594">
              <w:rPr>
                <w:b/>
                <w:sz w:val="28"/>
              </w:rPr>
              <w:t>Semester:</w:t>
            </w:r>
            <w:r w:rsidR="00556F16">
              <w:rPr>
                <w:b/>
                <w:sz w:val="28"/>
              </w:rPr>
              <w:t xml:space="preserve"> </w:t>
            </w:r>
            <w:r w:rsidRPr="004C5D2E">
              <w:rPr>
                <w:b/>
                <w:bCs/>
                <w:sz w:val="26"/>
              </w:rPr>
              <w:t>V</w:t>
            </w:r>
            <w:r>
              <w:rPr>
                <w:b/>
                <w:bCs/>
                <w:sz w:val="26"/>
              </w:rPr>
              <w:t>I</w:t>
            </w:r>
          </w:p>
        </w:tc>
      </w:tr>
      <w:tr w:rsidR="00DA0847" w:rsidTr="00343E97">
        <w:trPr>
          <w:trHeight w:val="576"/>
        </w:trPr>
        <w:tc>
          <w:tcPr>
            <w:tcW w:w="1251" w:type="pct"/>
            <w:vAlign w:val="center"/>
          </w:tcPr>
          <w:p w:rsidR="00DA0847" w:rsidRPr="00E6689B" w:rsidRDefault="00DA0847" w:rsidP="007453ED">
            <w:pPr>
              <w:rPr>
                <w:b/>
                <w:sz w:val="28"/>
                <w:szCs w:val="28"/>
              </w:rPr>
            </w:pPr>
            <w:r w:rsidRPr="00E6689B">
              <w:rPr>
                <w:b/>
                <w:sz w:val="28"/>
                <w:szCs w:val="28"/>
              </w:rPr>
              <w:t>Student Team</w:t>
            </w:r>
          </w:p>
        </w:tc>
        <w:tc>
          <w:tcPr>
            <w:tcW w:w="2601" w:type="pct"/>
            <w:gridSpan w:val="4"/>
            <w:vAlign w:val="center"/>
          </w:tcPr>
          <w:p w:rsidR="00DA0847" w:rsidRPr="007F0B58" w:rsidRDefault="00DA0847" w:rsidP="007453ED">
            <w:pPr>
              <w:rPr>
                <w:b/>
                <w:sz w:val="28"/>
              </w:rPr>
            </w:pPr>
            <w:r w:rsidRPr="007F0B58">
              <w:rPr>
                <w:b/>
                <w:sz w:val="28"/>
              </w:rPr>
              <w:t>Name</w:t>
            </w:r>
          </w:p>
        </w:tc>
        <w:tc>
          <w:tcPr>
            <w:tcW w:w="1148" w:type="pct"/>
            <w:vAlign w:val="center"/>
          </w:tcPr>
          <w:p w:rsidR="00DA0847" w:rsidRPr="007F0B58" w:rsidRDefault="00DA0847" w:rsidP="007453ED">
            <w:pPr>
              <w:rPr>
                <w:b/>
                <w:sz w:val="28"/>
              </w:rPr>
            </w:pPr>
            <w:r w:rsidRPr="007F0B58">
              <w:rPr>
                <w:b/>
                <w:sz w:val="28"/>
              </w:rPr>
              <w:t>Enrollment No</w:t>
            </w:r>
            <w:r>
              <w:rPr>
                <w:b/>
                <w:sz w:val="28"/>
              </w:rPr>
              <w:t>.</w:t>
            </w:r>
          </w:p>
        </w:tc>
      </w:tr>
      <w:tr w:rsidR="00343E97" w:rsidTr="00343E97">
        <w:trPr>
          <w:trHeight w:val="576"/>
        </w:trPr>
        <w:tc>
          <w:tcPr>
            <w:tcW w:w="1251" w:type="pct"/>
            <w:vMerge w:val="restart"/>
            <w:vAlign w:val="center"/>
          </w:tcPr>
          <w:p w:rsidR="00343E97" w:rsidRDefault="00343E97" w:rsidP="007453ED"/>
        </w:tc>
        <w:tc>
          <w:tcPr>
            <w:tcW w:w="2601" w:type="pct"/>
            <w:gridSpan w:val="4"/>
            <w:vAlign w:val="center"/>
          </w:tcPr>
          <w:p w:rsidR="00343E97" w:rsidRPr="004A21B6" w:rsidRDefault="00343E97" w:rsidP="002D6529">
            <w:pPr>
              <w:rPr>
                <w:b/>
                <w:sz w:val="24"/>
              </w:rPr>
            </w:pPr>
            <w:r>
              <w:rPr>
                <w:b/>
                <w:sz w:val="24"/>
              </w:rPr>
              <w:t>1. JOSHI VANDIT DIVYESHBHAI</w:t>
            </w:r>
          </w:p>
        </w:tc>
        <w:tc>
          <w:tcPr>
            <w:tcW w:w="1148" w:type="pct"/>
            <w:vAlign w:val="center"/>
          </w:tcPr>
          <w:p w:rsidR="00343E97" w:rsidRDefault="00343E97" w:rsidP="002D6529">
            <w:pPr>
              <w:jc w:val="center"/>
            </w:pPr>
            <w:r>
              <w:rPr>
                <w:b/>
                <w:bCs/>
              </w:rPr>
              <w:t>176620307028</w:t>
            </w:r>
          </w:p>
        </w:tc>
      </w:tr>
      <w:tr w:rsidR="00343E97" w:rsidTr="00343E97">
        <w:trPr>
          <w:trHeight w:val="576"/>
        </w:trPr>
        <w:tc>
          <w:tcPr>
            <w:tcW w:w="1251" w:type="pct"/>
            <w:vMerge/>
            <w:vAlign w:val="center"/>
          </w:tcPr>
          <w:p w:rsidR="00343E97" w:rsidRDefault="00343E97" w:rsidP="007453ED"/>
        </w:tc>
        <w:tc>
          <w:tcPr>
            <w:tcW w:w="2601" w:type="pct"/>
            <w:gridSpan w:val="4"/>
            <w:vAlign w:val="center"/>
          </w:tcPr>
          <w:p w:rsidR="00343E97" w:rsidRPr="004A21B6" w:rsidRDefault="00343E97" w:rsidP="002D6529">
            <w:pPr>
              <w:rPr>
                <w:b/>
                <w:sz w:val="24"/>
              </w:rPr>
            </w:pPr>
            <w:r>
              <w:rPr>
                <w:b/>
                <w:sz w:val="24"/>
              </w:rPr>
              <w:t>2</w:t>
            </w:r>
            <w:r w:rsidRPr="004A21B6">
              <w:rPr>
                <w:b/>
                <w:sz w:val="24"/>
              </w:rPr>
              <w:t>.</w:t>
            </w:r>
            <w:r>
              <w:rPr>
                <w:b/>
                <w:sz w:val="24"/>
              </w:rPr>
              <w:t xml:space="preserve"> KANSARA PRATIK BHASVARBHAI</w:t>
            </w:r>
          </w:p>
        </w:tc>
        <w:tc>
          <w:tcPr>
            <w:tcW w:w="1148" w:type="pct"/>
            <w:vAlign w:val="center"/>
          </w:tcPr>
          <w:p w:rsidR="00343E97" w:rsidRPr="00B24B1C" w:rsidRDefault="00343E97" w:rsidP="002D6529">
            <w:pPr>
              <w:jc w:val="center"/>
              <w:rPr>
                <w:b/>
                <w:bCs/>
              </w:rPr>
            </w:pPr>
            <w:r>
              <w:rPr>
                <w:b/>
                <w:bCs/>
              </w:rPr>
              <w:t>176620307029</w:t>
            </w:r>
          </w:p>
        </w:tc>
      </w:tr>
      <w:tr w:rsidR="00343E97" w:rsidTr="00343E97">
        <w:trPr>
          <w:trHeight w:val="576"/>
        </w:trPr>
        <w:tc>
          <w:tcPr>
            <w:tcW w:w="1251" w:type="pct"/>
            <w:vMerge/>
            <w:vAlign w:val="center"/>
          </w:tcPr>
          <w:p w:rsidR="00343E97" w:rsidRDefault="00343E97" w:rsidP="007453ED"/>
        </w:tc>
        <w:tc>
          <w:tcPr>
            <w:tcW w:w="2601" w:type="pct"/>
            <w:gridSpan w:val="4"/>
            <w:vAlign w:val="center"/>
          </w:tcPr>
          <w:p w:rsidR="00343E97" w:rsidRPr="004A21B6" w:rsidRDefault="00343E97" w:rsidP="002D6529">
            <w:pPr>
              <w:rPr>
                <w:b/>
                <w:sz w:val="24"/>
              </w:rPr>
            </w:pPr>
            <w:r>
              <w:rPr>
                <w:b/>
                <w:sz w:val="24"/>
              </w:rPr>
              <w:t>3</w:t>
            </w:r>
            <w:r w:rsidRPr="004A21B6">
              <w:rPr>
                <w:b/>
                <w:sz w:val="24"/>
              </w:rPr>
              <w:t>.</w:t>
            </w:r>
            <w:r>
              <w:rPr>
                <w:b/>
                <w:sz w:val="24"/>
              </w:rPr>
              <w:t xml:space="preserve"> CHANPARA PRANAV PRAKASHBHAI</w:t>
            </w:r>
          </w:p>
        </w:tc>
        <w:tc>
          <w:tcPr>
            <w:tcW w:w="1148" w:type="pct"/>
            <w:vAlign w:val="center"/>
          </w:tcPr>
          <w:p w:rsidR="00343E97" w:rsidRPr="00B24B1C" w:rsidRDefault="00343E97" w:rsidP="002D6529">
            <w:pPr>
              <w:jc w:val="center"/>
              <w:rPr>
                <w:b/>
                <w:bCs/>
              </w:rPr>
            </w:pPr>
            <w:r>
              <w:rPr>
                <w:b/>
                <w:bCs/>
              </w:rPr>
              <w:t>176620307016</w:t>
            </w:r>
          </w:p>
        </w:tc>
      </w:tr>
      <w:tr w:rsidR="00343E97" w:rsidTr="00343E97">
        <w:trPr>
          <w:trHeight w:val="576"/>
        </w:trPr>
        <w:tc>
          <w:tcPr>
            <w:tcW w:w="1251" w:type="pct"/>
            <w:vMerge/>
            <w:vAlign w:val="center"/>
          </w:tcPr>
          <w:p w:rsidR="00343E97" w:rsidRDefault="00343E97" w:rsidP="007453ED"/>
        </w:tc>
        <w:tc>
          <w:tcPr>
            <w:tcW w:w="2601" w:type="pct"/>
            <w:gridSpan w:val="4"/>
            <w:vAlign w:val="center"/>
          </w:tcPr>
          <w:p w:rsidR="00343E97" w:rsidRPr="004A21B6" w:rsidRDefault="00343E97" w:rsidP="007453ED">
            <w:pPr>
              <w:rPr>
                <w:b/>
                <w:sz w:val="24"/>
              </w:rPr>
            </w:pPr>
            <w:r w:rsidRPr="004A21B6">
              <w:rPr>
                <w:b/>
                <w:sz w:val="24"/>
              </w:rPr>
              <w:t>4.</w:t>
            </w:r>
            <w:r>
              <w:rPr>
                <w:b/>
                <w:sz w:val="24"/>
              </w:rPr>
              <w:t xml:space="preserve">  KATHROTIYA RUTVIK MANISHBHAI</w:t>
            </w:r>
          </w:p>
        </w:tc>
        <w:tc>
          <w:tcPr>
            <w:tcW w:w="1148" w:type="pct"/>
            <w:vAlign w:val="center"/>
          </w:tcPr>
          <w:p w:rsidR="00343E97" w:rsidRDefault="00343E97" w:rsidP="007453ED">
            <w:pPr>
              <w:jc w:val="center"/>
            </w:pPr>
            <w:r>
              <w:rPr>
                <w:b/>
                <w:bCs/>
              </w:rPr>
              <w:t>176620307032</w:t>
            </w:r>
          </w:p>
        </w:tc>
      </w:tr>
      <w:tr w:rsidR="00343E97" w:rsidTr="007453ED">
        <w:trPr>
          <w:trHeight w:val="576"/>
        </w:trPr>
        <w:tc>
          <w:tcPr>
            <w:tcW w:w="1251" w:type="pct"/>
            <w:vAlign w:val="center"/>
          </w:tcPr>
          <w:p w:rsidR="00343E97" w:rsidRPr="00C234E0" w:rsidRDefault="00343E97" w:rsidP="007453ED">
            <w:pPr>
              <w:rPr>
                <w:b/>
              </w:rPr>
            </w:pPr>
            <w:r w:rsidRPr="00C234E0">
              <w:rPr>
                <w:b/>
                <w:sz w:val="28"/>
              </w:rPr>
              <w:t>Student Signature</w:t>
            </w:r>
          </w:p>
        </w:tc>
        <w:tc>
          <w:tcPr>
            <w:tcW w:w="3749" w:type="pct"/>
            <w:gridSpan w:val="5"/>
            <w:vAlign w:val="center"/>
          </w:tcPr>
          <w:p w:rsidR="00343E97" w:rsidRPr="004A21B6" w:rsidRDefault="00343E97" w:rsidP="00DF63BD">
            <w:pPr>
              <w:rPr>
                <w:b/>
                <w:sz w:val="24"/>
              </w:rPr>
            </w:pPr>
            <w:r w:rsidRPr="004A21B6">
              <w:rPr>
                <w:b/>
                <w:sz w:val="24"/>
              </w:rPr>
              <w:t>1</w:t>
            </w:r>
            <w:r w:rsidR="00DE3D8A">
              <w:rPr>
                <w:b/>
                <w:noProof/>
                <w:sz w:val="24"/>
              </w:rPr>
              <w:t xml:space="preserve">  </w:t>
            </w:r>
            <w:r w:rsidR="00DE3D8A" w:rsidRPr="00DE3D8A">
              <w:rPr>
                <w:b/>
                <w:noProof/>
                <w:sz w:val="24"/>
              </w:rPr>
              <w:drawing>
                <wp:inline distT="0" distB="0" distL="0" distR="0">
                  <wp:extent cx="417368" cy="348759"/>
                  <wp:effectExtent l="19050" t="0" r="1732" b="0"/>
                  <wp:docPr id="23" name="Picture 3" descr="vand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ndit.jpg"/>
                          <pic:cNvPicPr/>
                        </pic:nvPicPr>
                        <pic:blipFill>
                          <a:blip r:embed="rId11"/>
                          <a:stretch>
                            <a:fillRect/>
                          </a:stretch>
                        </pic:blipFill>
                        <pic:spPr>
                          <a:xfrm>
                            <a:off x="0" y="0"/>
                            <a:ext cx="420059" cy="351008"/>
                          </a:xfrm>
                          <a:prstGeom prst="rect">
                            <a:avLst/>
                          </a:prstGeom>
                        </pic:spPr>
                      </pic:pic>
                    </a:graphicData>
                  </a:graphic>
                </wp:inline>
              </w:drawing>
            </w:r>
          </w:p>
        </w:tc>
      </w:tr>
      <w:tr w:rsidR="00343E97" w:rsidTr="007453ED">
        <w:trPr>
          <w:trHeight w:val="576"/>
        </w:trPr>
        <w:tc>
          <w:tcPr>
            <w:tcW w:w="1251" w:type="pct"/>
            <w:vMerge w:val="restart"/>
            <w:vAlign w:val="center"/>
          </w:tcPr>
          <w:p w:rsidR="00343E97" w:rsidRPr="00C234E0" w:rsidRDefault="00343E97" w:rsidP="007453ED">
            <w:pPr>
              <w:rPr>
                <w:b/>
                <w:sz w:val="28"/>
              </w:rPr>
            </w:pPr>
          </w:p>
        </w:tc>
        <w:tc>
          <w:tcPr>
            <w:tcW w:w="3749" w:type="pct"/>
            <w:gridSpan w:val="5"/>
            <w:vAlign w:val="center"/>
          </w:tcPr>
          <w:p w:rsidR="00343E97" w:rsidRPr="004A21B6" w:rsidRDefault="00343E97" w:rsidP="00DF63BD">
            <w:pPr>
              <w:rPr>
                <w:b/>
                <w:sz w:val="24"/>
              </w:rPr>
            </w:pPr>
            <w:r w:rsidRPr="004A21B6">
              <w:rPr>
                <w:b/>
                <w:sz w:val="24"/>
              </w:rPr>
              <w:t>2.</w:t>
            </w:r>
            <w:r>
              <w:rPr>
                <w:b/>
                <w:sz w:val="24"/>
              </w:rPr>
              <w:t xml:space="preserve"> </w:t>
            </w:r>
            <w:r w:rsidR="00DE3D8A" w:rsidRPr="00DE3D8A">
              <w:rPr>
                <w:b/>
                <w:noProof/>
                <w:sz w:val="24"/>
              </w:rPr>
              <w:drawing>
                <wp:inline distT="0" distB="0" distL="0" distR="0">
                  <wp:extent cx="472787" cy="287506"/>
                  <wp:effectExtent l="19050" t="0" r="3463" b="0"/>
                  <wp:docPr id="24" name="Picture 1" descr="prati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tik.jpg"/>
                          <pic:cNvPicPr/>
                        </pic:nvPicPr>
                        <pic:blipFill>
                          <a:blip r:embed="rId9"/>
                          <a:stretch>
                            <a:fillRect/>
                          </a:stretch>
                        </pic:blipFill>
                        <pic:spPr>
                          <a:xfrm>
                            <a:off x="0" y="0"/>
                            <a:ext cx="474394" cy="288483"/>
                          </a:xfrm>
                          <a:prstGeom prst="rect">
                            <a:avLst/>
                          </a:prstGeom>
                        </pic:spPr>
                      </pic:pic>
                    </a:graphicData>
                  </a:graphic>
                </wp:inline>
              </w:drawing>
            </w:r>
          </w:p>
        </w:tc>
      </w:tr>
      <w:tr w:rsidR="00343E97" w:rsidTr="007453ED">
        <w:trPr>
          <w:trHeight w:val="576"/>
        </w:trPr>
        <w:tc>
          <w:tcPr>
            <w:tcW w:w="1251" w:type="pct"/>
            <w:vMerge/>
            <w:vAlign w:val="center"/>
          </w:tcPr>
          <w:p w:rsidR="00343E97" w:rsidRDefault="00343E97" w:rsidP="007453ED"/>
        </w:tc>
        <w:tc>
          <w:tcPr>
            <w:tcW w:w="3749" w:type="pct"/>
            <w:gridSpan w:val="5"/>
            <w:vAlign w:val="center"/>
          </w:tcPr>
          <w:p w:rsidR="00343E97" w:rsidRPr="004A21B6" w:rsidRDefault="00343E97" w:rsidP="007453ED">
            <w:pPr>
              <w:rPr>
                <w:b/>
                <w:sz w:val="24"/>
              </w:rPr>
            </w:pPr>
            <w:r w:rsidRPr="004A21B6">
              <w:rPr>
                <w:b/>
                <w:sz w:val="24"/>
              </w:rPr>
              <w:t>3.</w:t>
            </w:r>
            <w:r w:rsidR="00DF63BD" w:rsidRPr="00DF63BD">
              <w:rPr>
                <w:b/>
                <w:sz w:val="24"/>
              </w:rPr>
              <w:t xml:space="preserve"> </w:t>
            </w:r>
            <w:r w:rsidR="00DE3D8A" w:rsidRPr="00DE3D8A">
              <w:rPr>
                <w:b/>
                <w:noProof/>
                <w:sz w:val="24"/>
              </w:rPr>
              <w:drawing>
                <wp:inline distT="0" distB="0" distL="0" distR="0">
                  <wp:extent cx="604271" cy="290945"/>
                  <wp:effectExtent l="19050" t="0" r="5329" b="0"/>
                  <wp:docPr id="25" name="Picture 0" descr="prana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nav.jpg"/>
                          <pic:cNvPicPr/>
                        </pic:nvPicPr>
                        <pic:blipFill>
                          <a:blip r:embed="rId10"/>
                          <a:stretch>
                            <a:fillRect/>
                          </a:stretch>
                        </pic:blipFill>
                        <pic:spPr>
                          <a:xfrm>
                            <a:off x="0" y="0"/>
                            <a:ext cx="603060" cy="290362"/>
                          </a:xfrm>
                          <a:prstGeom prst="rect">
                            <a:avLst/>
                          </a:prstGeom>
                        </pic:spPr>
                      </pic:pic>
                    </a:graphicData>
                  </a:graphic>
                </wp:inline>
              </w:drawing>
            </w:r>
          </w:p>
        </w:tc>
      </w:tr>
      <w:tr w:rsidR="00343E97" w:rsidTr="007453ED">
        <w:trPr>
          <w:trHeight w:val="576"/>
        </w:trPr>
        <w:tc>
          <w:tcPr>
            <w:tcW w:w="1251" w:type="pct"/>
            <w:vMerge/>
            <w:vAlign w:val="center"/>
          </w:tcPr>
          <w:p w:rsidR="00343E97" w:rsidRDefault="00343E97" w:rsidP="007453ED"/>
        </w:tc>
        <w:tc>
          <w:tcPr>
            <w:tcW w:w="3749" w:type="pct"/>
            <w:gridSpan w:val="5"/>
            <w:vAlign w:val="center"/>
          </w:tcPr>
          <w:p w:rsidR="00343E97" w:rsidRPr="004A21B6" w:rsidRDefault="00343E97" w:rsidP="007453ED">
            <w:pPr>
              <w:rPr>
                <w:b/>
                <w:sz w:val="24"/>
              </w:rPr>
            </w:pPr>
            <w:r w:rsidRPr="004A21B6">
              <w:rPr>
                <w:b/>
                <w:sz w:val="24"/>
              </w:rPr>
              <w:t>4.</w:t>
            </w:r>
            <w:r w:rsidR="00DF63BD" w:rsidRPr="00DF63BD">
              <w:rPr>
                <w:b/>
                <w:sz w:val="24"/>
              </w:rPr>
              <w:t xml:space="preserve"> </w:t>
            </w:r>
            <w:r w:rsidR="00DE3D8A" w:rsidRPr="00DE3D8A">
              <w:rPr>
                <w:b/>
                <w:noProof/>
                <w:sz w:val="24"/>
              </w:rPr>
              <w:drawing>
                <wp:inline distT="0" distB="0" distL="0" distR="0">
                  <wp:extent cx="416098" cy="266563"/>
                  <wp:effectExtent l="19050" t="0" r="3002" b="0"/>
                  <wp:docPr id="22" name="Picture 2" descr="rutvi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tvik.jpg"/>
                          <pic:cNvPicPr/>
                        </pic:nvPicPr>
                        <pic:blipFill>
                          <a:blip r:embed="rId12"/>
                          <a:stretch>
                            <a:fillRect/>
                          </a:stretch>
                        </pic:blipFill>
                        <pic:spPr>
                          <a:xfrm>
                            <a:off x="0" y="0"/>
                            <a:ext cx="423300" cy="271177"/>
                          </a:xfrm>
                          <a:prstGeom prst="rect">
                            <a:avLst/>
                          </a:prstGeom>
                        </pic:spPr>
                      </pic:pic>
                    </a:graphicData>
                  </a:graphic>
                </wp:inline>
              </w:drawing>
            </w:r>
          </w:p>
        </w:tc>
      </w:tr>
    </w:tbl>
    <w:p w:rsidR="004B54A9" w:rsidRDefault="004B54A9">
      <w:pPr>
        <w:rPr>
          <w:b/>
          <w:sz w:val="28"/>
        </w:rPr>
      </w:pPr>
    </w:p>
    <w:p w:rsidR="00DE3D8A" w:rsidRDefault="00DE3D8A" w:rsidP="004B54A9">
      <w:pPr>
        <w:widowControl w:val="0"/>
        <w:autoSpaceDE w:val="0"/>
        <w:autoSpaceDN w:val="0"/>
        <w:adjustRightInd w:val="0"/>
        <w:spacing w:after="0" w:line="240" w:lineRule="auto"/>
        <w:jc w:val="center"/>
        <w:rPr>
          <w:rFonts w:ascii="Cambria" w:hAnsi="Cambria" w:cs="Cambria"/>
          <w:bCs/>
          <w:sz w:val="32"/>
          <w:szCs w:val="32"/>
        </w:rPr>
      </w:pPr>
    </w:p>
    <w:p w:rsidR="00DE3D8A" w:rsidRDefault="00DE3D8A" w:rsidP="004B54A9">
      <w:pPr>
        <w:widowControl w:val="0"/>
        <w:autoSpaceDE w:val="0"/>
        <w:autoSpaceDN w:val="0"/>
        <w:adjustRightInd w:val="0"/>
        <w:spacing w:after="0" w:line="240" w:lineRule="auto"/>
        <w:jc w:val="center"/>
        <w:rPr>
          <w:rFonts w:ascii="Cambria" w:hAnsi="Cambria" w:cs="Cambria"/>
          <w:bCs/>
          <w:sz w:val="32"/>
          <w:szCs w:val="32"/>
        </w:rPr>
      </w:pPr>
    </w:p>
    <w:p w:rsidR="004B54A9" w:rsidRDefault="004B54A9" w:rsidP="004B54A9">
      <w:pPr>
        <w:widowControl w:val="0"/>
        <w:autoSpaceDE w:val="0"/>
        <w:autoSpaceDN w:val="0"/>
        <w:adjustRightInd w:val="0"/>
        <w:spacing w:after="0" w:line="240" w:lineRule="auto"/>
        <w:jc w:val="center"/>
        <w:rPr>
          <w:b/>
          <w:sz w:val="28"/>
        </w:rPr>
      </w:pPr>
      <w:r w:rsidRPr="00A30657">
        <w:rPr>
          <w:rFonts w:ascii="Cambria" w:hAnsi="Cambria" w:cs="Cambria"/>
          <w:bCs/>
          <w:sz w:val="32"/>
          <w:szCs w:val="32"/>
        </w:rPr>
        <w:lastRenderedPageBreak/>
        <w:t>UDP Statement Form</w:t>
      </w:r>
    </w:p>
    <w:p w:rsidR="004B54A9" w:rsidRPr="00E6689B" w:rsidRDefault="004B54A9" w:rsidP="004B54A9">
      <w:pPr>
        <w:rPr>
          <w:b/>
          <w:sz w:val="28"/>
        </w:rPr>
      </w:pPr>
      <w:r w:rsidRPr="00E6689B">
        <w:rPr>
          <w:b/>
          <w:sz w:val="28"/>
        </w:rPr>
        <w:t>The Student Information</w:t>
      </w:r>
    </w:p>
    <w:tbl>
      <w:tblPr>
        <w:tblStyle w:val="TableGrid"/>
        <w:tblW w:w="5000" w:type="pct"/>
        <w:tblLook w:val="04A0"/>
      </w:tblPr>
      <w:tblGrid>
        <w:gridCol w:w="2492"/>
        <w:gridCol w:w="904"/>
        <w:gridCol w:w="2808"/>
        <w:gridCol w:w="1381"/>
        <w:gridCol w:w="90"/>
        <w:gridCol w:w="2288"/>
      </w:tblGrid>
      <w:tr w:rsidR="004B54A9" w:rsidTr="007453ED">
        <w:trPr>
          <w:trHeight w:val="432"/>
        </w:trPr>
        <w:tc>
          <w:tcPr>
            <w:tcW w:w="1251" w:type="pct"/>
            <w:vMerge w:val="restart"/>
            <w:vAlign w:val="center"/>
          </w:tcPr>
          <w:p w:rsidR="004B54A9" w:rsidRPr="00E6689B" w:rsidRDefault="004B54A9" w:rsidP="007453ED">
            <w:pPr>
              <w:rPr>
                <w:b/>
                <w:sz w:val="28"/>
                <w:szCs w:val="28"/>
              </w:rPr>
            </w:pPr>
            <w:r w:rsidRPr="00E6689B">
              <w:rPr>
                <w:b/>
                <w:sz w:val="28"/>
                <w:szCs w:val="28"/>
              </w:rPr>
              <w:t>Name of Student</w:t>
            </w:r>
          </w:p>
          <w:p w:rsidR="004B54A9" w:rsidRPr="00E6689B" w:rsidRDefault="004B54A9" w:rsidP="007453ED">
            <w:pPr>
              <w:rPr>
                <w:b/>
                <w:sz w:val="28"/>
                <w:szCs w:val="28"/>
              </w:rPr>
            </w:pPr>
            <w:r w:rsidRPr="00E6689B">
              <w:rPr>
                <w:sz w:val="26"/>
                <w:szCs w:val="28"/>
              </w:rPr>
              <w:t>(In Capital Letters)</w:t>
            </w:r>
          </w:p>
        </w:tc>
        <w:tc>
          <w:tcPr>
            <w:tcW w:w="3749" w:type="pct"/>
            <w:gridSpan w:val="5"/>
            <w:vAlign w:val="center"/>
          </w:tcPr>
          <w:p w:rsidR="004B54A9" w:rsidRPr="004C5D2E" w:rsidRDefault="004B54A9" w:rsidP="007453ED">
            <w:pPr>
              <w:rPr>
                <w:b/>
                <w:bCs/>
                <w:sz w:val="26"/>
              </w:rPr>
            </w:pPr>
            <w:r>
              <w:rPr>
                <w:b/>
                <w:bCs/>
                <w:sz w:val="26"/>
              </w:rPr>
              <w:t>KATHROTIYA RUTVIK MANISHBHAI</w:t>
            </w:r>
          </w:p>
        </w:tc>
      </w:tr>
      <w:tr w:rsidR="004B54A9" w:rsidTr="007453ED">
        <w:trPr>
          <w:trHeight w:val="432"/>
        </w:trPr>
        <w:tc>
          <w:tcPr>
            <w:tcW w:w="1251" w:type="pct"/>
            <w:vMerge/>
            <w:vAlign w:val="center"/>
          </w:tcPr>
          <w:p w:rsidR="004B54A9" w:rsidRPr="00E6689B" w:rsidRDefault="004B54A9" w:rsidP="007453ED">
            <w:pPr>
              <w:rPr>
                <w:sz w:val="28"/>
                <w:szCs w:val="28"/>
              </w:rPr>
            </w:pPr>
          </w:p>
        </w:tc>
        <w:tc>
          <w:tcPr>
            <w:tcW w:w="3749" w:type="pct"/>
            <w:gridSpan w:val="5"/>
          </w:tcPr>
          <w:p w:rsidR="004B54A9" w:rsidRDefault="004B54A9" w:rsidP="007453ED">
            <w:r>
              <w:t>Surname                           Name                         Father’s Name</w:t>
            </w:r>
          </w:p>
        </w:tc>
      </w:tr>
      <w:tr w:rsidR="004B54A9" w:rsidTr="007453ED">
        <w:trPr>
          <w:trHeight w:val="684"/>
        </w:trPr>
        <w:tc>
          <w:tcPr>
            <w:tcW w:w="1251" w:type="pct"/>
            <w:vAlign w:val="center"/>
          </w:tcPr>
          <w:p w:rsidR="004B54A9" w:rsidRPr="00E6689B" w:rsidRDefault="004B54A9" w:rsidP="007453ED">
            <w:pPr>
              <w:rPr>
                <w:b/>
                <w:sz w:val="28"/>
                <w:szCs w:val="28"/>
              </w:rPr>
            </w:pPr>
            <w:r w:rsidRPr="00E6689B">
              <w:rPr>
                <w:b/>
                <w:sz w:val="28"/>
                <w:szCs w:val="28"/>
              </w:rPr>
              <w:t>Enrollment</w:t>
            </w:r>
            <w:r>
              <w:rPr>
                <w:b/>
                <w:sz w:val="28"/>
                <w:szCs w:val="28"/>
              </w:rPr>
              <w:t xml:space="preserve"> No.</w:t>
            </w:r>
          </w:p>
        </w:tc>
        <w:tc>
          <w:tcPr>
            <w:tcW w:w="3749" w:type="pct"/>
            <w:gridSpan w:val="5"/>
            <w:vAlign w:val="center"/>
          </w:tcPr>
          <w:p w:rsidR="004B54A9" w:rsidRPr="004C5D2E" w:rsidRDefault="004B54A9" w:rsidP="007453ED">
            <w:pPr>
              <w:rPr>
                <w:b/>
                <w:bCs/>
              </w:rPr>
            </w:pPr>
            <w:r w:rsidRPr="004C5D2E">
              <w:rPr>
                <w:b/>
                <w:bCs/>
              </w:rPr>
              <w:t>1</w:t>
            </w:r>
            <w:r w:rsidR="002C31A6">
              <w:rPr>
                <w:b/>
                <w:bCs/>
              </w:rPr>
              <w:t>766203070</w:t>
            </w:r>
            <w:r w:rsidR="00E13CF3">
              <w:rPr>
                <w:b/>
                <w:bCs/>
              </w:rPr>
              <w:t>3</w:t>
            </w:r>
            <w:r w:rsidR="00432356">
              <w:rPr>
                <w:b/>
                <w:bCs/>
              </w:rPr>
              <w:t>2</w:t>
            </w:r>
          </w:p>
        </w:tc>
      </w:tr>
      <w:tr w:rsidR="004B54A9" w:rsidTr="007453ED">
        <w:trPr>
          <w:trHeight w:val="576"/>
        </w:trPr>
        <w:tc>
          <w:tcPr>
            <w:tcW w:w="1251" w:type="pct"/>
            <w:vAlign w:val="center"/>
          </w:tcPr>
          <w:p w:rsidR="004B54A9" w:rsidRPr="00E6689B" w:rsidRDefault="004B54A9" w:rsidP="007453ED">
            <w:pPr>
              <w:rPr>
                <w:b/>
                <w:sz w:val="28"/>
                <w:szCs w:val="28"/>
              </w:rPr>
            </w:pPr>
            <w:r w:rsidRPr="00E6689B">
              <w:rPr>
                <w:b/>
                <w:sz w:val="28"/>
                <w:szCs w:val="28"/>
              </w:rPr>
              <w:t>Contact N</w:t>
            </w:r>
            <w:r>
              <w:rPr>
                <w:b/>
                <w:sz w:val="28"/>
                <w:szCs w:val="28"/>
              </w:rPr>
              <w:t>o.</w:t>
            </w:r>
          </w:p>
        </w:tc>
        <w:tc>
          <w:tcPr>
            <w:tcW w:w="454" w:type="pct"/>
            <w:vAlign w:val="center"/>
          </w:tcPr>
          <w:p w:rsidR="004B54A9" w:rsidRPr="0026443B" w:rsidRDefault="004B54A9" w:rsidP="007453ED">
            <w:pPr>
              <w:rPr>
                <w:b/>
                <w:sz w:val="28"/>
              </w:rPr>
            </w:pPr>
            <w:r w:rsidRPr="0026443B">
              <w:rPr>
                <w:b/>
                <w:sz w:val="28"/>
              </w:rPr>
              <w:t>Mob:</w:t>
            </w:r>
          </w:p>
        </w:tc>
        <w:tc>
          <w:tcPr>
            <w:tcW w:w="1409" w:type="pct"/>
            <w:vAlign w:val="center"/>
          </w:tcPr>
          <w:p w:rsidR="004B54A9" w:rsidRPr="0026443B" w:rsidRDefault="008823A3" w:rsidP="007453ED">
            <w:pPr>
              <w:rPr>
                <w:b/>
                <w:sz w:val="28"/>
              </w:rPr>
            </w:pPr>
            <w:r>
              <w:rPr>
                <w:b/>
                <w:sz w:val="28"/>
              </w:rPr>
              <w:t>87802928</w:t>
            </w:r>
            <w:r w:rsidR="00AC55B1">
              <w:rPr>
                <w:b/>
                <w:sz w:val="28"/>
              </w:rPr>
              <w:t>01</w:t>
            </w:r>
          </w:p>
        </w:tc>
        <w:tc>
          <w:tcPr>
            <w:tcW w:w="693" w:type="pct"/>
            <w:vAlign w:val="center"/>
          </w:tcPr>
          <w:p w:rsidR="004B54A9" w:rsidRPr="0026443B" w:rsidRDefault="004B54A9" w:rsidP="007453ED">
            <w:pPr>
              <w:rPr>
                <w:b/>
                <w:sz w:val="28"/>
              </w:rPr>
            </w:pPr>
            <w:r w:rsidRPr="0026443B">
              <w:rPr>
                <w:b/>
                <w:sz w:val="28"/>
              </w:rPr>
              <w:t>Landline:</w:t>
            </w:r>
          </w:p>
        </w:tc>
        <w:tc>
          <w:tcPr>
            <w:tcW w:w="1193" w:type="pct"/>
            <w:gridSpan w:val="2"/>
            <w:vAlign w:val="center"/>
          </w:tcPr>
          <w:p w:rsidR="004B54A9" w:rsidRPr="0026443B" w:rsidRDefault="004B54A9" w:rsidP="007453ED">
            <w:pPr>
              <w:rPr>
                <w:b/>
                <w:sz w:val="28"/>
              </w:rPr>
            </w:pPr>
            <w:r>
              <w:rPr>
                <w:b/>
                <w:sz w:val="28"/>
              </w:rPr>
              <w:t>-</w:t>
            </w:r>
          </w:p>
        </w:tc>
      </w:tr>
      <w:tr w:rsidR="004B54A9" w:rsidTr="007453ED">
        <w:trPr>
          <w:trHeight w:val="576"/>
        </w:trPr>
        <w:tc>
          <w:tcPr>
            <w:tcW w:w="1251" w:type="pct"/>
            <w:vAlign w:val="center"/>
          </w:tcPr>
          <w:p w:rsidR="004B54A9" w:rsidRPr="00E6689B" w:rsidRDefault="004B54A9" w:rsidP="007453ED">
            <w:pPr>
              <w:rPr>
                <w:b/>
                <w:sz w:val="28"/>
                <w:szCs w:val="28"/>
              </w:rPr>
            </w:pPr>
            <w:r w:rsidRPr="00E6689B">
              <w:rPr>
                <w:b/>
                <w:sz w:val="28"/>
                <w:szCs w:val="28"/>
              </w:rPr>
              <w:t>Email ID</w:t>
            </w:r>
          </w:p>
        </w:tc>
        <w:tc>
          <w:tcPr>
            <w:tcW w:w="3749" w:type="pct"/>
            <w:gridSpan w:val="5"/>
            <w:vAlign w:val="center"/>
          </w:tcPr>
          <w:p w:rsidR="004B54A9" w:rsidRDefault="00E859C8" w:rsidP="002C31A6">
            <w:hyperlink r:id="rId15" w:history="1">
              <w:r w:rsidR="00604C54" w:rsidRPr="00EE617E">
                <w:rPr>
                  <w:rStyle w:val="Hyperlink"/>
                </w:rPr>
                <w:t>rutvikmk99@gmail.com</w:t>
              </w:r>
            </w:hyperlink>
          </w:p>
        </w:tc>
      </w:tr>
      <w:tr w:rsidR="004B54A9" w:rsidTr="00343E97">
        <w:trPr>
          <w:trHeight w:val="576"/>
        </w:trPr>
        <w:tc>
          <w:tcPr>
            <w:tcW w:w="1251" w:type="pct"/>
            <w:vAlign w:val="center"/>
          </w:tcPr>
          <w:p w:rsidR="004B54A9" w:rsidRPr="00E6689B" w:rsidRDefault="004B54A9" w:rsidP="007453ED">
            <w:pPr>
              <w:rPr>
                <w:b/>
                <w:sz w:val="28"/>
                <w:szCs w:val="28"/>
              </w:rPr>
            </w:pPr>
            <w:r w:rsidRPr="00E6689B">
              <w:rPr>
                <w:b/>
                <w:sz w:val="28"/>
                <w:szCs w:val="28"/>
              </w:rPr>
              <w:t>College Name</w:t>
            </w:r>
          </w:p>
        </w:tc>
        <w:tc>
          <w:tcPr>
            <w:tcW w:w="2601" w:type="pct"/>
            <w:gridSpan w:val="4"/>
            <w:vAlign w:val="center"/>
          </w:tcPr>
          <w:p w:rsidR="004B54A9" w:rsidRPr="00B24B1C" w:rsidRDefault="004B54A9" w:rsidP="007453ED">
            <w:pPr>
              <w:rPr>
                <w:b/>
                <w:bCs/>
                <w:sz w:val="26"/>
                <w:szCs w:val="24"/>
              </w:rPr>
            </w:pPr>
            <w:r w:rsidRPr="00B24B1C">
              <w:rPr>
                <w:b/>
                <w:bCs/>
                <w:sz w:val="26"/>
                <w:szCs w:val="24"/>
              </w:rPr>
              <w:t>DARSHAN INSTITUTE OF ENG</w:t>
            </w:r>
            <w:r>
              <w:rPr>
                <w:b/>
                <w:bCs/>
                <w:sz w:val="26"/>
                <w:szCs w:val="24"/>
              </w:rPr>
              <w:t>G</w:t>
            </w:r>
            <w:r w:rsidRPr="00B24B1C">
              <w:rPr>
                <w:b/>
                <w:bCs/>
                <w:sz w:val="26"/>
                <w:szCs w:val="24"/>
              </w:rPr>
              <w:t>. &amp; TECH. FOR DIPLOMA STUDIES</w:t>
            </w:r>
          </w:p>
        </w:tc>
        <w:tc>
          <w:tcPr>
            <w:tcW w:w="1148" w:type="pct"/>
            <w:vAlign w:val="center"/>
          </w:tcPr>
          <w:p w:rsidR="004B54A9" w:rsidRPr="00F21A51" w:rsidRDefault="004B54A9" w:rsidP="007453ED">
            <w:pPr>
              <w:rPr>
                <w:b/>
              </w:rPr>
            </w:pPr>
            <w:r w:rsidRPr="00F21A51">
              <w:rPr>
                <w:b/>
                <w:sz w:val="28"/>
              </w:rPr>
              <w:t>College Code:</w:t>
            </w:r>
            <w:r w:rsidRPr="00A03617">
              <w:rPr>
                <w:b/>
                <w:bCs/>
                <w:sz w:val="28"/>
                <w:szCs w:val="28"/>
              </w:rPr>
              <w:t>662</w:t>
            </w:r>
          </w:p>
        </w:tc>
      </w:tr>
      <w:tr w:rsidR="004B54A9" w:rsidTr="00343E97">
        <w:trPr>
          <w:trHeight w:val="576"/>
        </w:trPr>
        <w:tc>
          <w:tcPr>
            <w:tcW w:w="1251" w:type="pct"/>
            <w:vAlign w:val="center"/>
          </w:tcPr>
          <w:p w:rsidR="004B54A9" w:rsidRPr="00E6689B" w:rsidRDefault="004B54A9" w:rsidP="007453ED">
            <w:pPr>
              <w:rPr>
                <w:b/>
                <w:sz w:val="28"/>
                <w:szCs w:val="28"/>
              </w:rPr>
            </w:pPr>
            <w:r w:rsidRPr="00E6689B">
              <w:rPr>
                <w:b/>
                <w:sz w:val="28"/>
                <w:szCs w:val="28"/>
              </w:rPr>
              <w:t>Branch</w:t>
            </w:r>
          </w:p>
        </w:tc>
        <w:tc>
          <w:tcPr>
            <w:tcW w:w="2601" w:type="pct"/>
            <w:gridSpan w:val="4"/>
            <w:vAlign w:val="center"/>
          </w:tcPr>
          <w:p w:rsidR="004B54A9" w:rsidRPr="00B24B1C" w:rsidRDefault="004B54A9" w:rsidP="007453ED">
            <w:pPr>
              <w:rPr>
                <w:b/>
                <w:bCs/>
                <w:sz w:val="26"/>
              </w:rPr>
            </w:pPr>
            <w:r w:rsidRPr="00B24B1C">
              <w:rPr>
                <w:b/>
                <w:bCs/>
                <w:sz w:val="26"/>
              </w:rPr>
              <w:t>COMPUTER ENGINEERING</w:t>
            </w:r>
          </w:p>
        </w:tc>
        <w:tc>
          <w:tcPr>
            <w:tcW w:w="1148" w:type="pct"/>
            <w:vAlign w:val="center"/>
          </w:tcPr>
          <w:p w:rsidR="004B54A9" w:rsidRPr="00325594" w:rsidRDefault="004B54A9" w:rsidP="007453ED">
            <w:pPr>
              <w:rPr>
                <w:b/>
              </w:rPr>
            </w:pPr>
            <w:r w:rsidRPr="00325594">
              <w:rPr>
                <w:b/>
                <w:sz w:val="28"/>
              </w:rPr>
              <w:t>Semester:</w:t>
            </w:r>
            <w:r w:rsidR="00556F16">
              <w:rPr>
                <w:b/>
                <w:sz w:val="28"/>
              </w:rPr>
              <w:t xml:space="preserve"> </w:t>
            </w:r>
            <w:r w:rsidRPr="004C5D2E">
              <w:rPr>
                <w:b/>
                <w:bCs/>
                <w:sz w:val="26"/>
              </w:rPr>
              <w:t>V</w:t>
            </w:r>
            <w:r>
              <w:rPr>
                <w:b/>
                <w:bCs/>
                <w:sz w:val="26"/>
              </w:rPr>
              <w:t>I</w:t>
            </w:r>
          </w:p>
        </w:tc>
      </w:tr>
      <w:tr w:rsidR="004B54A9" w:rsidTr="00343E97">
        <w:trPr>
          <w:trHeight w:val="576"/>
        </w:trPr>
        <w:tc>
          <w:tcPr>
            <w:tcW w:w="1251" w:type="pct"/>
            <w:vAlign w:val="center"/>
          </w:tcPr>
          <w:p w:rsidR="004B54A9" w:rsidRPr="00E6689B" w:rsidRDefault="004B54A9" w:rsidP="007453ED">
            <w:pPr>
              <w:rPr>
                <w:b/>
                <w:sz w:val="28"/>
                <w:szCs w:val="28"/>
              </w:rPr>
            </w:pPr>
            <w:r w:rsidRPr="00E6689B">
              <w:rPr>
                <w:b/>
                <w:sz w:val="28"/>
                <w:szCs w:val="28"/>
              </w:rPr>
              <w:t>Student Team</w:t>
            </w:r>
          </w:p>
        </w:tc>
        <w:tc>
          <w:tcPr>
            <w:tcW w:w="2601" w:type="pct"/>
            <w:gridSpan w:val="4"/>
            <w:vAlign w:val="center"/>
          </w:tcPr>
          <w:p w:rsidR="004B54A9" w:rsidRPr="007F0B58" w:rsidRDefault="004B54A9" w:rsidP="007453ED">
            <w:pPr>
              <w:rPr>
                <w:b/>
                <w:sz w:val="28"/>
              </w:rPr>
            </w:pPr>
            <w:r w:rsidRPr="007F0B58">
              <w:rPr>
                <w:b/>
                <w:sz w:val="28"/>
              </w:rPr>
              <w:t>Name</w:t>
            </w:r>
          </w:p>
        </w:tc>
        <w:tc>
          <w:tcPr>
            <w:tcW w:w="1148" w:type="pct"/>
            <w:vAlign w:val="center"/>
          </w:tcPr>
          <w:p w:rsidR="004B54A9" w:rsidRPr="007F0B58" w:rsidRDefault="004B54A9" w:rsidP="007453ED">
            <w:pPr>
              <w:rPr>
                <w:b/>
                <w:sz w:val="28"/>
              </w:rPr>
            </w:pPr>
            <w:r w:rsidRPr="007F0B58">
              <w:rPr>
                <w:b/>
                <w:sz w:val="28"/>
              </w:rPr>
              <w:t>Enrollment No</w:t>
            </w:r>
            <w:r>
              <w:rPr>
                <w:b/>
                <w:sz w:val="28"/>
              </w:rPr>
              <w:t>.</w:t>
            </w:r>
          </w:p>
        </w:tc>
      </w:tr>
      <w:tr w:rsidR="00343E97" w:rsidTr="00343E97">
        <w:trPr>
          <w:trHeight w:val="576"/>
        </w:trPr>
        <w:tc>
          <w:tcPr>
            <w:tcW w:w="1251" w:type="pct"/>
            <w:vMerge w:val="restart"/>
            <w:vAlign w:val="center"/>
          </w:tcPr>
          <w:p w:rsidR="00343E97" w:rsidRDefault="00343E97" w:rsidP="007453ED"/>
        </w:tc>
        <w:tc>
          <w:tcPr>
            <w:tcW w:w="2601" w:type="pct"/>
            <w:gridSpan w:val="4"/>
            <w:vAlign w:val="center"/>
          </w:tcPr>
          <w:p w:rsidR="00343E97" w:rsidRPr="004A21B6" w:rsidRDefault="00343E97" w:rsidP="002D6529">
            <w:pPr>
              <w:rPr>
                <w:b/>
                <w:sz w:val="24"/>
              </w:rPr>
            </w:pPr>
            <w:r>
              <w:rPr>
                <w:b/>
                <w:sz w:val="24"/>
              </w:rPr>
              <w:t>1</w:t>
            </w:r>
            <w:r w:rsidRPr="004A21B6">
              <w:rPr>
                <w:b/>
                <w:sz w:val="24"/>
              </w:rPr>
              <w:t>.</w:t>
            </w:r>
            <w:r>
              <w:rPr>
                <w:b/>
                <w:sz w:val="24"/>
              </w:rPr>
              <w:t xml:space="preserve">  KATHROTIYA RUTVIK MANISHBHAI</w:t>
            </w:r>
          </w:p>
        </w:tc>
        <w:tc>
          <w:tcPr>
            <w:tcW w:w="1148" w:type="pct"/>
            <w:vAlign w:val="center"/>
          </w:tcPr>
          <w:p w:rsidR="00343E97" w:rsidRDefault="00343E97" w:rsidP="002D6529">
            <w:pPr>
              <w:jc w:val="center"/>
            </w:pPr>
            <w:r>
              <w:rPr>
                <w:b/>
                <w:bCs/>
              </w:rPr>
              <w:t>176620307032</w:t>
            </w:r>
          </w:p>
        </w:tc>
      </w:tr>
      <w:tr w:rsidR="00343E97" w:rsidTr="00343E97">
        <w:trPr>
          <w:trHeight w:val="576"/>
        </w:trPr>
        <w:tc>
          <w:tcPr>
            <w:tcW w:w="1251" w:type="pct"/>
            <w:vMerge/>
            <w:vAlign w:val="center"/>
          </w:tcPr>
          <w:p w:rsidR="00343E97" w:rsidRDefault="00343E97" w:rsidP="007453ED"/>
        </w:tc>
        <w:tc>
          <w:tcPr>
            <w:tcW w:w="2601" w:type="pct"/>
            <w:gridSpan w:val="4"/>
            <w:vAlign w:val="center"/>
          </w:tcPr>
          <w:p w:rsidR="00343E97" w:rsidRPr="004A21B6" w:rsidRDefault="00343E97" w:rsidP="002D6529">
            <w:pPr>
              <w:rPr>
                <w:b/>
                <w:sz w:val="24"/>
              </w:rPr>
            </w:pPr>
            <w:r>
              <w:rPr>
                <w:b/>
                <w:sz w:val="24"/>
              </w:rPr>
              <w:t>2</w:t>
            </w:r>
            <w:r w:rsidRPr="004A21B6">
              <w:rPr>
                <w:b/>
                <w:sz w:val="24"/>
              </w:rPr>
              <w:t>.</w:t>
            </w:r>
            <w:r>
              <w:rPr>
                <w:b/>
                <w:sz w:val="24"/>
              </w:rPr>
              <w:t xml:space="preserve"> KANSARA PRATIK BHASVARBHAI</w:t>
            </w:r>
          </w:p>
        </w:tc>
        <w:tc>
          <w:tcPr>
            <w:tcW w:w="1148" w:type="pct"/>
            <w:vAlign w:val="center"/>
          </w:tcPr>
          <w:p w:rsidR="00343E97" w:rsidRPr="00B24B1C" w:rsidRDefault="00343E97" w:rsidP="002D6529">
            <w:pPr>
              <w:jc w:val="center"/>
              <w:rPr>
                <w:b/>
                <w:bCs/>
              </w:rPr>
            </w:pPr>
            <w:r>
              <w:rPr>
                <w:b/>
                <w:bCs/>
              </w:rPr>
              <w:t>176620307029</w:t>
            </w:r>
          </w:p>
        </w:tc>
      </w:tr>
      <w:tr w:rsidR="00343E97" w:rsidTr="00343E97">
        <w:trPr>
          <w:trHeight w:val="576"/>
        </w:trPr>
        <w:tc>
          <w:tcPr>
            <w:tcW w:w="1251" w:type="pct"/>
            <w:vMerge/>
            <w:vAlign w:val="center"/>
          </w:tcPr>
          <w:p w:rsidR="00343E97" w:rsidRDefault="00343E97" w:rsidP="007453ED"/>
        </w:tc>
        <w:tc>
          <w:tcPr>
            <w:tcW w:w="2601" w:type="pct"/>
            <w:gridSpan w:val="4"/>
            <w:vAlign w:val="center"/>
          </w:tcPr>
          <w:p w:rsidR="00343E97" w:rsidRPr="004A21B6" w:rsidRDefault="00343E97" w:rsidP="002D6529">
            <w:pPr>
              <w:rPr>
                <w:b/>
                <w:sz w:val="24"/>
              </w:rPr>
            </w:pPr>
            <w:r>
              <w:rPr>
                <w:b/>
                <w:sz w:val="24"/>
              </w:rPr>
              <w:t>3</w:t>
            </w:r>
            <w:r w:rsidRPr="004A21B6">
              <w:rPr>
                <w:b/>
                <w:sz w:val="24"/>
              </w:rPr>
              <w:t>.</w:t>
            </w:r>
            <w:r>
              <w:rPr>
                <w:b/>
                <w:sz w:val="24"/>
              </w:rPr>
              <w:t xml:space="preserve"> CHANPARA PRANAV PRAKASHBHAI</w:t>
            </w:r>
          </w:p>
        </w:tc>
        <w:tc>
          <w:tcPr>
            <w:tcW w:w="1148" w:type="pct"/>
            <w:vAlign w:val="center"/>
          </w:tcPr>
          <w:p w:rsidR="00343E97" w:rsidRPr="00B24B1C" w:rsidRDefault="00343E97" w:rsidP="002D6529">
            <w:pPr>
              <w:jc w:val="center"/>
              <w:rPr>
                <w:b/>
                <w:bCs/>
              </w:rPr>
            </w:pPr>
            <w:r>
              <w:rPr>
                <w:b/>
                <w:bCs/>
              </w:rPr>
              <w:t>176620307016</w:t>
            </w:r>
          </w:p>
        </w:tc>
      </w:tr>
      <w:tr w:rsidR="00343E97" w:rsidTr="00343E97">
        <w:trPr>
          <w:trHeight w:val="576"/>
        </w:trPr>
        <w:tc>
          <w:tcPr>
            <w:tcW w:w="1251" w:type="pct"/>
            <w:vMerge/>
            <w:vAlign w:val="center"/>
          </w:tcPr>
          <w:p w:rsidR="00343E97" w:rsidRDefault="00343E97" w:rsidP="007453ED"/>
        </w:tc>
        <w:tc>
          <w:tcPr>
            <w:tcW w:w="2601" w:type="pct"/>
            <w:gridSpan w:val="4"/>
            <w:vAlign w:val="center"/>
          </w:tcPr>
          <w:p w:rsidR="00343E97" w:rsidRPr="004A21B6" w:rsidRDefault="00343E97" w:rsidP="00343E97">
            <w:pPr>
              <w:rPr>
                <w:b/>
                <w:sz w:val="24"/>
              </w:rPr>
            </w:pPr>
            <w:r>
              <w:rPr>
                <w:b/>
                <w:sz w:val="24"/>
              </w:rPr>
              <w:t>4.  JOSHI VANDIT DIVYESHBHAI</w:t>
            </w:r>
          </w:p>
        </w:tc>
        <w:tc>
          <w:tcPr>
            <w:tcW w:w="1148" w:type="pct"/>
            <w:vAlign w:val="center"/>
          </w:tcPr>
          <w:p w:rsidR="00343E97" w:rsidRDefault="00343E97" w:rsidP="002D6529">
            <w:pPr>
              <w:jc w:val="center"/>
            </w:pPr>
            <w:r>
              <w:rPr>
                <w:b/>
                <w:bCs/>
              </w:rPr>
              <w:t>176620307028</w:t>
            </w:r>
          </w:p>
        </w:tc>
      </w:tr>
      <w:tr w:rsidR="00343E97" w:rsidTr="007453ED">
        <w:trPr>
          <w:trHeight w:val="576"/>
        </w:trPr>
        <w:tc>
          <w:tcPr>
            <w:tcW w:w="1251" w:type="pct"/>
            <w:vAlign w:val="center"/>
          </w:tcPr>
          <w:p w:rsidR="00343E97" w:rsidRPr="00C234E0" w:rsidRDefault="00343E97" w:rsidP="007453ED">
            <w:pPr>
              <w:rPr>
                <w:b/>
              </w:rPr>
            </w:pPr>
            <w:r w:rsidRPr="00C234E0">
              <w:rPr>
                <w:b/>
                <w:sz w:val="28"/>
              </w:rPr>
              <w:t>Student Signature</w:t>
            </w:r>
          </w:p>
        </w:tc>
        <w:tc>
          <w:tcPr>
            <w:tcW w:w="3749" w:type="pct"/>
            <w:gridSpan w:val="5"/>
            <w:vAlign w:val="center"/>
          </w:tcPr>
          <w:p w:rsidR="00343E97" w:rsidRPr="004A21B6" w:rsidRDefault="00343E97" w:rsidP="00343E97">
            <w:pPr>
              <w:rPr>
                <w:b/>
                <w:sz w:val="24"/>
              </w:rPr>
            </w:pPr>
            <w:r w:rsidRPr="004A21B6">
              <w:rPr>
                <w:b/>
                <w:sz w:val="24"/>
              </w:rPr>
              <w:t>1.</w:t>
            </w:r>
            <w:r w:rsidR="001401C2">
              <w:rPr>
                <w:b/>
                <w:noProof/>
                <w:sz w:val="24"/>
              </w:rPr>
              <w:t xml:space="preserve"> </w:t>
            </w:r>
            <w:r w:rsidR="00DE3D8A" w:rsidRPr="00DE3D8A">
              <w:rPr>
                <w:b/>
                <w:noProof/>
                <w:sz w:val="24"/>
              </w:rPr>
              <w:drawing>
                <wp:inline distT="0" distB="0" distL="0" distR="0">
                  <wp:extent cx="416098" cy="266563"/>
                  <wp:effectExtent l="19050" t="0" r="3002" b="0"/>
                  <wp:docPr id="26" name="Picture 2" descr="rutvi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tvik.jpg"/>
                          <pic:cNvPicPr/>
                        </pic:nvPicPr>
                        <pic:blipFill>
                          <a:blip r:embed="rId12"/>
                          <a:stretch>
                            <a:fillRect/>
                          </a:stretch>
                        </pic:blipFill>
                        <pic:spPr>
                          <a:xfrm>
                            <a:off x="0" y="0"/>
                            <a:ext cx="423300" cy="271177"/>
                          </a:xfrm>
                          <a:prstGeom prst="rect">
                            <a:avLst/>
                          </a:prstGeom>
                        </pic:spPr>
                      </pic:pic>
                    </a:graphicData>
                  </a:graphic>
                </wp:inline>
              </w:drawing>
            </w:r>
          </w:p>
        </w:tc>
      </w:tr>
      <w:tr w:rsidR="00343E97" w:rsidTr="007453ED">
        <w:trPr>
          <w:trHeight w:val="576"/>
        </w:trPr>
        <w:tc>
          <w:tcPr>
            <w:tcW w:w="1251" w:type="pct"/>
            <w:vMerge w:val="restart"/>
            <w:vAlign w:val="center"/>
          </w:tcPr>
          <w:p w:rsidR="00343E97" w:rsidRPr="00C234E0" w:rsidRDefault="00343E97" w:rsidP="007453ED">
            <w:pPr>
              <w:rPr>
                <w:b/>
                <w:sz w:val="28"/>
              </w:rPr>
            </w:pPr>
          </w:p>
        </w:tc>
        <w:tc>
          <w:tcPr>
            <w:tcW w:w="3749" w:type="pct"/>
            <w:gridSpan w:val="5"/>
            <w:vAlign w:val="center"/>
          </w:tcPr>
          <w:p w:rsidR="00343E97" w:rsidRPr="004A21B6" w:rsidRDefault="00343E97" w:rsidP="00343E97">
            <w:pPr>
              <w:rPr>
                <w:b/>
                <w:sz w:val="24"/>
              </w:rPr>
            </w:pPr>
            <w:r w:rsidRPr="004A21B6">
              <w:rPr>
                <w:b/>
                <w:sz w:val="24"/>
              </w:rPr>
              <w:t>2.</w:t>
            </w:r>
            <w:r>
              <w:rPr>
                <w:b/>
                <w:sz w:val="24"/>
              </w:rPr>
              <w:t xml:space="preserve"> </w:t>
            </w:r>
            <w:r w:rsidR="00DE3D8A" w:rsidRPr="00DE3D8A">
              <w:rPr>
                <w:b/>
                <w:noProof/>
                <w:sz w:val="24"/>
              </w:rPr>
              <w:drawing>
                <wp:inline distT="0" distB="0" distL="0" distR="0">
                  <wp:extent cx="472787" cy="287506"/>
                  <wp:effectExtent l="19050" t="0" r="3463" b="0"/>
                  <wp:docPr id="28" name="Picture 1" descr="prati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tik.jpg"/>
                          <pic:cNvPicPr/>
                        </pic:nvPicPr>
                        <pic:blipFill>
                          <a:blip r:embed="rId9"/>
                          <a:stretch>
                            <a:fillRect/>
                          </a:stretch>
                        </pic:blipFill>
                        <pic:spPr>
                          <a:xfrm>
                            <a:off x="0" y="0"/>
                            <a:ext cx="474394" cy="288483"/>
                          </a:xfrm>
                          <a:prstGeom prst="rect">
                            <a:avLst/>
                          </a:prstGeom>
                        </pic:spPr>
                      </pic:pic>
                    </a:graphicData>
                  </a:graphic>
                </wp:inline>
              </w:drawing>
            </w:r>
          </w:p>
        </w:tc>
      </w:tr>
      <w:tr w:rsidR="00343E97" w:rsidTr="007453ED">
        <w:trPr>
          <w:trHeight w:val="576"/>
        </w:trPr>
        <w:tc>
          <w:tcPr>
            <w:tcW w:w="1251" w:type="pct"/>
            <w:vMerge/>
            <w:vAlign w:val="center"/>
          </w:tcPr>
          <w:p w:rsidR="00343E97" w:rsidRDefault="00343E97" w:rsidP="007453ED"/>
        </w:tc>
        <w:tc>
          <w:tcPr>
            <w:tcW w:w="3749" w:type="pct"/>
            <w:gridSpan w:val="5"/>
            <w:vAlign w:val="center"/>
          </w:tcPr>
          <w:p w:rsidR="00343E97" w:rsidRPr="004A21B6" w:rsidRDefault="00343E97" w:rsidP="007453ED">
            <w:pPr>
              <w:rPr>
                <w:b/>
                <w:sz w:val="24"/>
              </w:rPr>
            </w:pPr>
            <w:r w:rsidRPr="004A21B6">
              <w:rPr>
                <w:b/>
                <w:sz w:val="24"/>
              </w:rPr>
              <w:t>3.</w:t>
            </w:r>
            <w:r w:rsidR="001401C2">
              <w:rPr>
                <w:b/>
                <w:noProof/>
                <w:sz w:val="24"/>
              </w:rPr>
              <w:t xml:space="preserve"> </w:t>
            </w:r>
            <w:r w:rsidR="00DE3D8A" w:rsidRPr="00DE3D8A">
              <w:rPr>
                <w:b/>
                <w:noProof/>
                <w:sz w:val="24"/>
              </w:rPr>
              <w:drawing>
                <wp:inline distT="0" distB="0" distL="0" distR="0">
                  <wp:extent cx="604271" cy="290945"/>
                  <wp:effectExtent l="19050" t="0" r="5329" b="0"/>
                  <wp:docPr id="27" name="Picture 0" descr="prana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nav.jpg"/>
                          <pic:cNvPicPr/>
                        </pic:nvPicPr>
                        <pic:blipFill>
                          <a:blip r:embed="rId10"/>
                          <a:stretch>
                            <a:fillRect/>
                          </a:stretch>
                        </pic:blipFill>
                        <pic:spPr>
                          <a:xfrm>
                            <a:off x="0" y="0"/>
                            <a:ext cx="603060" cy="290362"/>
                          </a:xfrm>
                          <a:prstGeom prst="rect">
                            <a:avLst/>
                          </a:prstGeom>
                        </pic:spPr>
                      </pic:pic>
                    </a:graphicData>
                  </a:graphic>
                </wp:inline>
              </w:drawing>
            </w:r>
          </w:p>
        </w:tc>
      </w:tr>
      <w:tr w:rsidR="00343E97" w:rsidTr="007453ED">
        <w:trPr>
          <w:trHeight w:val="576"/>
        </w:trPr>
        <w:tc>
          <w:tcPr>
            <w:tcW w:w="1251" w:type="pct"/>
            <w:vMerge/>
            <w:vAlign w:val="center"/>
          </w:tcPr>
          <w:p w:rsidR="00343E97" w:rsidRDefault="00343E97" w:rsidP="007453ED"/>
        </w:tc>
        <w:tc>
          <w:tcPr>
            <w:tcW w:w="3749" w:type="pct"/>
            <w:gridSpan w:val="5"/>
            <w:vAlign w:val="center"/>
          </w:tcPr>
          <w:p w:rsidR="00343E97" w:rsidRPr="004A21B6" w:rsidRDefault="00343E97" w:rsidP="007453ED">
            <w:pPr>
              <w:rPr>
                <w:b/>
                <w:sz w:val="24"/>
              </w:rPr>
            </w:pPr>
            <w:r w:rsidRPr="004A21B6">
              <w:rPr>
                <w:b/>
                <w:sz w:val="24"/>
              </w:rPr>
              <w:t>4.</w:t>
            </w:r>
            <w:r w:rsidR="001401C2">
              <w:rPr>
                <w:b/>
                <w:noProof/>
                <w:sz w:val="24"/>
              </w:rPr>
              <w:t xml:space="preserve"> </w:t>
            </w:r>
            <w:r w:rsidR="00DE3D8A" w:rsidRPr="00DE3D8A">
              <w:rPr>
                <w:b/>
                <w:noProof/>
                <w:sz w:val="24"/>
              </w:rPr>
              <w:drawing>
                <wp:inline distT="0" distB="0" distL="0" distR="0">
                  <wp:extent cx="417368" cy="348759"/>
                  <wp:effectExtent l="19050" t="0" r="1732" b="0"/>
                  <wp:docPr id="29" name="Picture 3" descr="vand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ndit.jpg"/>
                          <pic:cNvPicPr/>
                        </pic:nvPicPr>
                        <pic:blipFill>
                          <a:blip r:embed="rId11"/>
                          <a:stretch>
                            <a:fillRect/>
                          </a:stretch>
                        </pic:blipFill>
                        <pic:spPr>
                          <a:xfrm>
                            <a:off x="0" y="0"/>
                            <a:ext cx="420059" cy="351008"/>
                          </a:xfrm>
                          <a:prstGeom prst="rect">
                            <a:avLst/>
                          </a:prstGeom>
                        </pic:spPr>
                      </pic:pic>
                    </a:graphicData>
                  </a:graphic>
                </wp:inline>
              </w:drawing>
            </w:r>
          </w:p>
        </w:tc>
      </w:tr>
    </w:tbl>
    <w:p w:rsidR="004B54A9" w:rsidRDefault="004B54A9" w:rsidP="00473C69">
      <w:pPr>
        <w:spacing w:after="0"/>
        <w:rPr>
          <w:b/>
          <w:sz w:val="28"/>
        </w:rPr>
      </w:pPr>
    </w:p>
    <w:p w:rsidR="00B02DA6" w:rsidRDefault="004B54A9" w:rsidP="00432356">
      <w:pPr>
        <w:jc w:val="center"/>
        <w:rPr>
          <w:b/>
          <w:sz w:val="28"/>
        </w:rPr>
      </w:pPr>
      <w:r>
        <w:rPr>
          <w:b/>
          <w:sz w:val="28"/>
        </w:rPr>
        <w:br w:type="page"/>
      </w:r>
      <w:r w:rsidR="007B3A60" w:rsidRPr="00A30657">
        <w:rPr>
          <w:rFonts w:ascii="Cambria" w:hAnsi="Cambria" w:cs="Cambria"/>
          <w:bCs/>
          <w:sz w:val="32"/>
          <w:szCs w:val="32"/>
        </w:rPr>
        <w:lastRenderedPageBreak/>
        <w:t>UDP Statement Form</w:t>
      </w:r>
    </w:p>
    <w:p w:rsidR="00604C54" w:rsidRPr="00604C54" w:rsidRDefault="00604C54" w:rsidP="00604C54">
      <w:pPr>
        <w:pStyle w:val="NoSpacing"/>
      </w:pPr>
    </w:p>
    <w:tbl>
      <w:tblPr>
        <w:tblW w:w="5000" w:type="pct"/>
        <w:tblCellMar>
          <w:left w:w="0" w:type="dxa"/>
          <w:right w:w="0" w:type="dxa"/>
        </w:tblCellMar>
        <w:tblLook w:val="0000"/>
      </w:tblPr>
      <w:tblGrid>
        <w:gridCol w:w="9757"/>
      </w:tblGrid>
      <w:tr w:rsidR="00B1622B" w:rsidRPr="00442537" w:rsidTr="00CA57A5">
        <w:trPr>
          <w:trHeight w:hRule="exact" w:val="535"/>
        </w:trPr>
        <w:tc>
          <w:tcPr>
            <w:tcW w:w="5000" w:type="pct"/>
            <w:tcBorders>
              <w:top w:val="single" w:sz="4" w:space="0" w:color="000000"/>
              <w:left w:val="single" w:sz="4" w:space="0" w:color="000000"/>
              <w:bottom w:val="single" w:sz="4" w:space="0" w:color="000000"/>
              <w:right w:val="single" w:sz="4" w:space="0" w:color="000000"/>
            </w:tcBorders>
            <w:vAlign w:val="center"/>
          </w:tcPr>
          <w:p w:rsidR="00B1622B" w:rsidRDefault="00E661C4" w:rsidP="0076566A">
            <w:pPr>
              <w:jc w:val="center"/>
              <w:rPr>
                <w:b/>
                <w:sz w:val="28"/>
              </w:rPr>
            </w:pPr>
            <w:r>
              <w:rPr>
                <w:b/>
                <w:sz w:val="28"/>
              </w:rPr>
              <w:t>T</w:t>
            </w:r>
            <w:r w:rsidR="00DA0847">
              <w:rPr>
                <w:b/>
                <w:sz w:val="28"/>
              </w:rPr>
              <w:t xml:space="preserve">ITLE OF </w:t>
            </w:r>
            <w:r>
              <w:rPr>
                <w:b/>
                <w:sz w:val="28"/>
              </w:rPr>
              <w:t>PROJECT</w:t>
            </w:r>
          </w:p>
          <w:p w:rsidR="00B1622B" w:rsidRPr="00442537" w:rsidRDefault="00B1622B" w:rsidP="0076566A">
            <w:pPr>
              <w:widowControl w:val="0"/>
              <w:autoSpaceDE w:val="0"/>
              <w:autoSpaceDN w:val="0"/>
              <w:adjustRightInd w:val="0"/>
              <w:spacing w:after="0" w:line="240" w:lineRule="auto"/>
              <w:jc w:val="center"/>
              <w:rPr>
                <w:rFonts w:ascii="Times New Roman" w:eastAsia="Calibri" w:hAnsi="Times New Roman" w:cs="Times New Roman"/>
                <w:sz w:val="24"/>
                <w:szCs w:val="24"/>
              </w:rPr>
            </w:pPr>
          </w:p>
        </w:tc>
      </w:tr>
      <w:tr w:rsidR="0076566A" w:rsidRPr="00442537" w:rsidTr="00CA57A5">
        <w:trPr>
          <w:trHeight w:hRule="exact" w:val="535"/>
        </w:trPr>
        <w:tc>
          <w:tcPr>
            <w:tcW w:w="5000" w:type="pct"/>
            <w:tcBorders>
              <w:top w:val="single" w:sz="4" w:space="0" w:color="000000"/>
              <w:left w:val="single" w:sz="4" w:space="0" w:color="000000"/>
              <w:bottom w:val="single" w:sz="4" w:space="0" w:color="000000"/>
              <w:right w:val="single" w:sz="4" w:space="0" w:color="000000"/>
            </w:tcBorders>
            <w:vAlign w:val="center"/>
          </w:tcPr>
          <w:p w:rsidR="0076566A" w:rsidRDefault="00DA0847" w:rsidP="0076566A">
            <w:pPr>
              <w:jc w:val="center"/>
              <w:rPr>
                <w:b/>
                <w:sz w:val="28"/>
              </w:rPr>
            </w:pPr>
            <w:r>
              <w:rPr>
                <w:b/>
                <w:sz w:val="28"/>
              </w:rPr>
              <w:t>CODE TRAINER</w:t>
            </w:r>
          </w:p>
        </w:tc>
      </w:tr>
    </w:tbl>
    <w:p w:rsidR="00B1622B" w:rsidRDefault="00B1622B">
      <w:pPr>
        <w:rPr>
          <w:b/>
          <w:sz w:val="28"/>
        </w:rPr>
      </w:pPr>
    </w:p>
    <w:tbl>
      <w:tblPr>
        <w:tblW w:w="5000" w:type="pct"/>
        <w:tblCellMar>
          <w:left w:w="0" w:type="dxa"/>
          <w:right w:w="0" w:type="dxa"/>
        </w:tblCellMar>
        <w:tblLook w:val="0000"/>
      </w:tblPr>
      <w:tblGrid>
        <w:gridCol w:w="4250"/>
        <w:gridCol w:w="1376"/>
        <w:gridCol w:w="4131"/>
      </w:tblGrid>
      <w:tr w:rsidR="00E44FBE" w:rsidRPr="00442537" w:rsidTr="00E44FBE">
        <w:trPr>
          <w:trHeight w:hRule="exact" w:val="432"/>
        </w:trPr>
        <w:tc>
          <w:tcPr>
            <w:tcW w:w="2178" w:type="pct"/>
            <w:tcBorders>
              <w:top w:val="single" w:sz="4" w:space="0" w:color="auto"/>
              <w:left w:val="single" w:sz="4" w:space="0" w:color="auto"/>
              <w:right w:val="single" w:sz="4" w:space="0" w:color="auto"/>
            </w:tcBorders>
            <w:vAlign w:val="bottom"/>
          </w:tcPr>
          <w:p w:rsidR="00E44FBE" w:rsidRDefault="00E44FBE" w:rsidP="00E44FBE">
            <w:pPr>
              <w:widowControl w:val="0"/>
              <w:autoSpaceDE w:val="0"/>
              <w:autoSpaceDN w:val="0"/>
              <w:adjustRightInd w:val="0"/>
              <w:spacing w:before="4" w:after="0"/>
              <w:ind w:left="100"/>
              <w:rPr>
                <w:rFonts w:eastAsia="Calibri" w:cs="Times New Roman"/>
                <w:b/>
                <w:sz w:val="24"/>
                <w:szCs w:val="24"/>
              </w:rPr>
            </w:pPr>
            <w:r w:rsidRPr="008008A5">
              <w:rPr>
                <w:rFonts w:eastAsia="Calibri" w:cs="Times New Roman"/>
                <w:b/>
                <w:sz w:val="24"/>
                <w:szCs w:val="24"/>
              </w:rPr>
              <w:t>DISCIPLINARY/INTER-DESCIPLINARY</w:t>
            </w:r>
          </w:p>
          <w:p w:rsidR="00E44FBE" w:rsidRPr="008008A5" w:rsidRDefault="00E44FBE" w:rsidP="00E44FBE">
            <w:pPr>
              <w:widowControl w:val="0"/>
              <w:autoSpaceDE w:val="0"/>
              <w:autoSpaceDN w:val="0"/>
              <w:adjustRightInd w:val="0"/>
              <w:spacing w:before="4" w:after="0"/>
              <w:rPr>
                <w:rFonts w:eastAsia="Calibri" w:cs="Times New Roman"/>
                <w:b/>
                <w:sz w:val="24"/>
                <w:szCs w:val="24"/>
              </w:rPr>
            </w:pPr>
            <w:r>
              <w:rPr>
                <w:rFonts w:eastAsia="Calibri" w:cs="Times New Roman"/>
                <w:b/>
                <w:sz w:val="24"/>
                <w:szCs w:val="24"/>
              </w:rPr>
              <w:t xml:space="preserve">                             ERP</w:t>
            </w:r>
          </w:p>
        </w:tc>
        <w:tc>
          <w:tcPr>
            <w:tcW w:w="2822" w:type="pct"/>
            <w:gridSpan w:val="2"/>
            <w:tcBorders>
              <w:top w:val="single" w:sz="4" w:space="0" w:color="000000"/>
              <w:left w:val="single" w:sz="4" w:space="0" w:color="auto"/>
              <w:bottom w:val="single" w:sz="4" w:space="0" w:color="000000"/>
              <w:right w:val="single" w:sz="4" w:space="0" w:color="000000"/>
            </w:tcBorders>
            <w:vAlign w:val="center"/>
          </w:tcPr>
          <w:p w:rsidR="00E44FBE" w:rsidRPr="008008A5" w:rsidRDefault="00006BC9" w:rsidP="00FE3EC0">
            <w:pPr>
              <w:widowControl w:val="0"/>
              <w:autoSpaceDE w:val="0"/>
              <w:autoSpaceDN w:val="0"/>
              <w:adjustRightInd w:val="0"/>
              <w:spacing w:after="0" w:line="240" w:lineRule="auto"/>
              <w:rPr>
                <w:rFonts w:eastAsia="Calibri" w:cs="Times New Roman"/>
                <w:b/>
                <w:sz w:val="24"/>
                <w:szCs w:val="24"/>
              </w:rPr>
            </w:pPr>
            <w:r>
              <w:rPr>
                <w:rFonts w:eastAsia="Calibri" w:cs="Times New Roman"/>
                <w:b/>
                <w:sz w:val="24"/>
                <w:szCs w:val="24"/>
              </w:rPr>
              <w:t xml:space="preserve"> </w:t>
            </w:r>
            <w:r w:rsidR="00E44FBE" w:rsidRPr="008008A5">
              <w:rPr>
                <w:rFonts w:eastAsia="Calibri" w:cs="Times New Roman"/>
                <w:b/>
                <w:sz w:val="24"/>
                <w:szCs w:val="24"/>
              </w:rPr>
              <w:t>DESCILPLINARY</w:t>
            </w:r>
          </w:p>
        </w:tc>
      </w:tr>
      <w:tr w:rsidR="00E44FBE" w:rsidRPr="00442537" w:rsidTr="00E44FBE">
        <w:trPr>
          <w:trHeight w:hRule="exact" w:val="432"/>
        </w:trPr>
        <w:tc>
          <w:tcPr>
            <w:tcW w:w="2178" w:type="pct"/>
            <w:tcBorders>
              <w:left w:val="single" w:sz="4" w:space="0" w:color="auto"/>
              <w:bottom w:val="single" w:sz="4" w:space="0" w:color="auto"/>
              <w:right w:val="single" w:sz="4" w:space="0" w:color="auto"/>
            </w:tcBorders>
            <w:vAlign w:val="center"/>
          </w:tcPr>
          <w:p w:rsidR="00E44FBE" w:rsidRPr="008008A5" w:rsidRDefault="00E44FBE" w:rsidP="00E44FBE">
            <w:pPr>
              <w:widowControl w:val="0"/>
              <w:autoSpaceDE w:val="0"/>
              <w:autoSpaceDN w:val="0"/>
              <w:adjustRightInd w:val="0"/>
              <w:spacing w:after="0" w:line="240" w:lineRule="auto"/>
              <w:jc w:val="center"/>
              <w:rPr>
                <w:rFonts w:eastAsia="Calibri" w:cs="Times New Roman"/>
                <w:b/>
                <w:sz w:val="24"/>
                <w:szCs w:val="24"/>
              </w:rPr>
            </w:pPr>
            <w:r>
              <w:rPr>
                <w:rFonts w:eastAsia="Calibri" w:cs="Times New Roman"/>
                <w:b/>
                <w:sz w:val="24"/>
                <w:szCs w:val="24"/>
              </w:rPr>
              <w:t>ERP</w:t>
            </w:r>
          </w:p>
        </w:tc>
        <w:tc>
          <w:tcPr>
            <w:tcW w:w="705" w:type="pct"/>
            <w:tcBorders>
              <w:top w:val="single" w:sz="4" w:space="0" w:color="000000"/>
              <w:left w:val="single" w:sz="4" w:space="0" w:color="auto"/>
              <w:bottom w:val="single" w:sz="4" w:space="0" w:color="000000"/>
              <w:right w:val="single" w:sz="4" w:space="0" w:color="000000"/>
            </w:tcBorders>
            <w:vAlign w:val="center"/>
          </w:tcPr>
          <w:p w:rsidR="00E44FBE" w:rsidRPr="008008A5" w:rsidRDefault="00006BC9" w:rsidP="00FE3EC0">
            <w:pPr>
              <w:widowControl w:val="0"/>
              <w:autoSpaceDE w:val="0"/>
              <w:autoSpaceDN w:val="0"/>
              <w:adjustRightInd w:val="0"/>
              <w:spacing w:before="2" w:after="0" w:line="240" w:lineRule="auto"/>
              <w:rPr>
                <w:rFonts w:eastAsia="Calibri" w:cs="Times New Roman"/>
                <w:b/>
                <w:sz w:val="24"/>
                <w:szCs w:val="24"/>
              </w:rPr>
            </w:pPr>
            <w:r>
              <w:rPr>
                <w:rFonts w:eastAsia="Calibri" w:cs="Times New Roman"/>
                <w:b/>
                <w:sz w:val="24"/>
                <w:szCs w:val="24"/>
              </w:rPr>
              <w:t xml:space="preserve"> </w:t>
            </w:r>
            <w:r w:rsidR="00E44FBE" w:rsidRPr="008008A5">
              <w:rPr>
                <w:rFonts w:eastAsia="Calibri" w:cs="Times New Roman"/>
                <w:b/>
                <w:sz w:val="24"/>
                <w:szCs w:val="24"/>
              </w:rPr>
              <w:t>DESCIPLINE</w:t>
            </w:r>
          </w:p>
        </w:tc>
        <w:tc>
          <w:tcPr>
            <w:tcW w:w="2117" w:type="pct"/>
            <w:tcBorders>
              <w:top w:val="single" w:sz="4" w:space="0" w:color="000000"/>
              <w:left w:val="single" w:sz="4" w:space="0" w:color="000000"/>
              <w:bottom w:val="single" w:sz="4" w:space="0" w:color="000000"/>
              <w:right w:val="single" w:sz="4" w:space="0" w:color="000000"/>
            </w:tcBorders>
            <w:vAlign w:val="center"/>
          </w:tcPr>
          <w:p w:rsidR="00E44FBE" w:rsidRPr="001F006F" w:rsidRDefault="00E44FBE" w:rsidP="00FE3EC0">
            <w:pPr>
              <w:widowControl w:val="0"/>
              <w:autoSpaceDE w:val="0"/>
              <w:autoSpaceDN w:val="0"/>
              <w:adjustRightInd w:val="0"/>
              <w:spacing w:after="0" w:line="240" w:lineRule="auto"/>
              <w:rPr>
                <w:rFonts w:eastAsia="Calibri" w:cs="Times New Roman"/>
                <w:b/>
                <w:bCs/>
                <w:sz w:val="24"/>
                <w:szCs w:val="24"/>
              </w:rPr>
            </w:pPr>
            <w:r w:rsidRPr="001F006F">
              <w:rPr>
                <w:rFonts w:eastAsia="Calibri" w:cs="Times New Roman"/>
                <w:b/>
                <w:bCs/>
                <w:sz w:val="24"/>
                <w:szCs w:val="24"/>
              </w:rPr>
              <w:t>COMPUTER ENGINEERING</w:t>
            </w:r>
          </w:p>
        </w:tc>
      </w:tr>
    </w:tbl>
    <w:p w:rsidR="008008A5" w:rsidRDefault="008008A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688"/>
        <w:gridCol w:w="2700"/>
        <w:gridCol w:w="1575"/>
      </w:tblGrid>
      <w:tr w:rsidR="00CA57A5" w:rsidTr="003647D4">
        <w:trPr>
          <w:trHeight w:val="576"/>
        </w:trPr>
        <w:tc>
          <w:tcPr>
            <w:tcW w:w="9963" w:type="dxa"/>
            <w:gridSpan w:val="3"/>
            <w:vAlign w:val="center"/>
          </w:tcPr>
          <w:p w:rsidR="00CA57A5" w:rsidRPr="00CA57A5" w:rsidRDefault="00E859C8" w:rsidP="00CA57A5">
            <w:pPr>
              <w:rPr>
                <w:b/>
                <w:sz w:val="28"/>
              </w:rPr>
            </w:pPr>
            <w:r w:rsidRPr="00E859C8">
              <w:rPr>
                <w:noProof/>
              </w:rPr>
              <w:pict>
                <v:shapetype id="_x0000_t32" coordsize="21600,21600" o:spt="32" o:oned="t" path="m,l21600,21600e" filled="f">
                  <v:path arrowok="t" fillok="f" o:connecttype="none"/>
                  <o:lock v:ext="edit" shapetype="t"/>
                </v:shapetype>
                <v:shape id="_x0000_s1027" type="#_x0000_t32" style="position:absolute;margin-left:57.75pt;margin-top:16.6pt;width:426.95pt;height:0;z-index:251658240" o:connectortype="straight"/>
              </w:pict>
            </w:r>
            <w:r w:rsidR="00BA5034">
              <w:rPr>
                <w:b/>
                <w:sz w:val="28"/>
              </w:rPr>
              <w:t>Branch:</w:t>
            </w:r>
            <w:r w:rsidR="001F006F">
              <w:rPr>
                <w:b/>
                <w:sz w:val="28"/>
              </w:rPr>
              <w:t xml:space="preserve">  COMPUTER ENGINEERING</w:t>
            </w:r>
          </w:p>
        </w:tc>
      </w:tr>
      <w:tr w:rsidR="00CA57A5" w:rsidTr="003647D4">
        <w:trPr>
          <w:trHeight w:val="576"/>
        </w:trPr>
        <w:tc>
          <w:tcPr>
            <w:tcW w:w="9963" w:type="dxa"/>
            <w:gridSpan w:val="3"/>
            <w:vAlign w:val="center"/>
          </w:tcPr>
          <w:p w:rsidR="00CA57A5" w:rsidRPr="00CA57A5" w:rsidRDefault="00E859C8" w:rsidP="006B7A67">
            <w:pPr>
              <w:rPr>
                <w:b/>
                <w:sz w:val="28"/>
              </w:rPr>
            </w:pPr>
            <w:r w:rsidRPr="00E859C8">
              <w:rPr>
                <w:noProof/>
              </w:rPr>
              <w:pict>
                <v:shape id="_x0000_s1028" type="#_x0000_t32" style="position:absolute;margin-left:133.1pt;margin-top:19.15pt;width:351.45pt;height:.05pt;z-index:251659264;mso-position-horizontal-relative:text;mso-position-vertical-relative:text" o:connectortype="straight"/>
              </w:pict>
            </w:r>
            <w:r w:rsidR="00CA57A5" w:rsidRPr="00CA57A5">
              <w:rPr>
                <w:b/>
                <w:sz w:val="28"/>
              </w:rPr>
              <w:t>Specific Area of Work:</w:t>
            </w:r>
            <w:r w:rsidR="001F006F">
              <w:rPr>
                <w:b/>
                <w:sz w:val="28"/>
              </w:rPr>
              <w:t xml:space="preserve">  WEBSITE (</w:t>
            </w:r>
            <w:r w:rsidR="006B7A67">
              <w:rPr>
                <w:b/>
                <w:sz w:val="28"/>
              </w:rPr>
              <w:t>ONLINE CODE TESTING</w:t>
            </w:r>
            <w:r w:rsidR="001F006F">
              <w:rPr>
                <w:b/>
                <w:sz w:val="28"/>
              </w:rPr>
              <w:t>)</w:t>
            </w:r>
          </w:p>
        </w:tc>
      </w:tr>
      <w:tr w:rsidR="00CA57A5" w:rsidTr="003647D4">
        <w:trPr>
          <w:trHeight w:val="576"/>
        </w:trPr>
        <w:tc>
          <w:tcPr>
            <w:tcW w:w="5688" w:type="dxa"/>
            <w:vAlign w:val="center"/>
          </w:tcPr>
          <w:p w:rsidR="00CA57A5" w:rsidRPr="00CA57A5" w:rsidRDefault="00E859C8" w:rsidP="00CA57A5">
            <w:pPr>
              <w:rPr>
                <w:b/>
                <w:sz w:val="28"/>
              </w:rPr>
            </w:pPr>
            <w:r>
              <w:rPr>
                <w:b/>
                <w:noProof/>
                <w:sz w:val="28"/>
              </w:rPr>
              <w:pict>
                <v:rect id="_x0000_s1029" style="position:absolute;margin-left:244.9pt;margin-top:-1.35pt;width:36.6pt;height:20.1pt;z-index:251660288;mso-position-horizontal-relative:text;mso-position-vertical-relative:text">
                  <v:textbox>
                    <w:txbxContent>
                      <w:p w:rsidR="00E02D92" w:rsidRDefault="00E02D92" w:rsidP="00E02D92">
                        <w:pPr>
                          <w:rPr>
                            <w:b/>
                            <w:sz w:val="28"/>
                          </w:rPr>
                        </w:pPr>
                        <w:r>
                          <w:rPr>
                            <w:b/>
                            <w:sz w:val="28"/>
                          </w:rPr>
                          <w:sym w:font="Wingdings" w:char="F0FC"/>
                        </w:r>
                      </w:p>
                      <w:p w:rsidR="00E02D92" w:rsidRDefault="00E02D92"/>
                    </w:txbxContent>
                  </v:textbox>
                </v:rect>
              </w:pict>
            </w:r>
            <w:r w:rsidR="00CA57A5" w:rsidRPr="00CA57A5">
              <w:rPr>
                <w:b/>
                <w:sz w:val="28"/>
              </w:rPr>
              <w:t xml:space="preserve">Scope of the Work: </w:t>
            </w:r>
            <w:r w:rsidR="00CA57A5" w:rsidRPr="00E02D92">
              <w:rPr>
                <w:b/>
                <w:sz w:val="28"/>
                <w:szCs w:val="28"/>
              </w:rPr>
              <w:t xml:space="preserve">Within One </w:t>
            </w:r>
            <w:r w:rsidR="00B62ACF" w:rsidRPr="00E02D92">
              <w:rPr>
                <w:b/>
                <w:sz w:val="28"/>
                <w:szCs w:val="28"/>
              </w:rPr>
              <w:t>Discipline</w:t>
            </w:r>
            <w:r w:rsidR="00CA57A5" w:rsidRPr="00CA57A5">
              <w:t>:</w:t>
            </w:r>
          </w:p>
        </w:tc>
        <w:tc>
          <w:tcPr>
            <w:tcW w:w="2700" w:type="dxa"/>
            <w:vAlign w:val="center"/>
          </w:tcPr>
          <w:p w:rsidR="00CA57A5" w:rsidRPr="00CA57A5" w:rsidRDefault="00E859C8" w:rsidP="00CA57A5">
            <w:pPr>
              <w:rPr>
                <w:b/>
                <w:sz w:val="28"/>
              </w:rPr>
            </w:pPr>
            <w:r w:rsidRPr="00E859C8">
              <w:rPr>
                <w:noProof/>
              </w:rPr>
              <w:pict>
                <v:rect id="_x0000_s1030" style="position:absolute;margin-left:119.15pt;margin-top:-1.35pt;width:37.65pt;height:20.1pt;z-index:251661312;mso-position-horizontal-relative:text;mso-position-vertical-relative:text"/>
              </w:pict>
            </w:r>
            <w:r w:rsidR="00CA57A5" w:rsidRPr="00CA57A5">
              <w:rPr>
                <w:b/>
                <w:sz w:val="28"/>
              </w:rPr>
              <w:t>Or Interdisciplinary:</w:t>
            </w:r>
          </w:p>
        </w:tc>
        <w:tc>
          <w:tcPr>
            <w:tcW w:w="1575" w:type="dxa"/>
            <w:vAlign w:val="center"/>
          </w:tcPr>
          <w:p w:rsidR="00CA57A5" w:rsidRPr="00CA57A5" w:rsidRDefault="00CA57A5" w:rsidP="00CA57A5">
            <w:pPr>
              <w:rPr>
                <w:b/>
                <w:sz w:val="28"/>
              </w:rPr>
            </w:pPr>
          </w:p>
        </w:tc>
      </w:tr>
    </w:tbl>
    <w:p w:rsidR="00CA57A5" w:rsidRDefault="00CA57A5"/>
    <w:p w:rsidR="00FE3EC0" w:rsidRDefault="00FE3EC0">
      <w:pPr>
        <w:rPr>
          <w:b/>
          <w:sz w:val="28"/>
          <w:u w:val="single"/>
        </w:rPr>
      </w:pPr>
      <w:r w:rsidRPr="00CA3C3C">
        <w:rPr>
          <w:b/>
          <w:sz w:val="28"/>
          <w:u w:val="single"/>
        </w:rPr>
        <w:t>The Problem Abstract:</w:t>
      </w:r>
    </w:p>
    <w:p w:rsidR="00E81CF3" w:rsidRDefault="00455051" w:rsidP="00604C54">
      <w:pPr>
        <w:jc w:val="both"/>
        <w:rPr>
          <w:b/>
          <w:sz w:val="28"/>
          <w:u w:val="single"/>
        </w:rPr>
      </w:pPr>
      <w:r w:rsidRPr="00455051">
        <w:rPr>
          <w:rFonts w:ascii="Times New Roman" w:hAnsi="Times New Roman" w:cs="Times New Roman"/>
          <w:sz w:val="24"/>
          <w:szCs w:val="24"/>
        </w:rPr>
        <w:t>In the present scenario, the usage of technology is widely increased mainly usage of the inter</w:t>
      </w:r>
      <w:r>
        <w:rPr>
          <w:rFonts w:ascii="Times New Roman" w:hAnsi="Times New Roman" w:cs="Times New Roman"/>
          <w:sz w:val="24"/>
          <w:szCs w:val="24"/>
        </w:rPr>
        <w:t xml:space="preserve">net had reached every home. For </w:t>
      </w:r>
      <w:r w:rsidRPr="00455051">
        <w:rPr>
          <w:rFonts w:ascii="Times New Roman" w:hAnsi="Times New Roman" w:cs="Times New Roman"/>
          <w:sz w:val="24"/>
          <w:szCs w:val="24"/>
        </w:rPr>
        <w:t>eg.</w:t>
      </w:r>
      <w:r>
        <w:rPr>
          <w:rFonts w:ascii="Times New Roman" w:hAnsi="Times New Roman" w:cs="Times New Roman"/>
          <w:sz w:val="24"/>
          <w:szCs w:val="24"/>
        </w:rPr>
        <w:t xml:space="preserve"> </w:t>
      </w:r>
      <w:r w:rsidRPr="00455051">
        <w:rPr>
          <w:rFonts w:ascii="Times New Roman" w:hAnsi="Times New Roman" w:cs="Times New Roman"/>
          <w:sz w:val="24"/>
          <w:szCs w:val="24"/>
        </w:rPr>
        <w:t>if you have to compile java program then we need JDK(Java Development Kit) installed in your system. It is a time taking process. But if you use our website no need to install JDK to your system. Our website allows you to compile source code and execute it online in different languages. Our website will provide online debugging and also allow to run the code in three different languages. Users need to write code in the editor and press the "Run" button to compile and execute it. The user also solves a problem to increase logic by clicking problem-solving.</w:t>
      </w:r>
    </w:p>
    <w:p w:rsidR="00E81CF3" w:rsidRDefault="00E81CF3">
      <w:pPr>
        <w:rPr>
          <w:b/>
          <w:sz w:val="28"/>
          <w:u w:val="single"/>
        </w:rPr>
      </w:pPr>
    </w:p>
    <w:p w:rsidR="00E81CF3" w:rsidRDefault="00E81CF3">
      <w:pPr>
        <w:rPr>
          <w:b/>
          <w:sz w:val="28"/>
          <w:u w:val="single"/>
        </w:rPr>
      </w:pPr>
    </w:p>
    <w:p w:rsidR="006A53CB" w:rsidRDefault="006A53CB" w:rsidP="00E81CF3">
      <w:pPr>
        <w:widowControl w:val="0"/>
        <w:autoSpaceDE w:val="0"/>
        <w:autoSpaceDN w:val="0"/>
        <w:adjustRightInd w:val="0"/>
        <w:spacing w:after="0" w:line="240" w:lineRule="auto"/>
        <w:rPr>
          <w:rFonts w:cs="Calibri"/>
          <w:b/>
          <w:bCs/>
          <w:sz w:val="28"/>
          <w:szCs w:val="28"/>
          <w:u w:val="single"/>
        </w:rPr>
      </w:pPr>
    </w:p>
    <w:p w:rsidR="006A53CB" w:rsidRDefault="006A53CB" w:rsidP="00E81CF3">
      <w:pPr>
        <w:widowControl w:val="0"/>
        <w:autoSpaceDE w:val="0"/>
        <w:autoSpaceDN w:val="0"/>
        <w:adjustRightInd w:val="0"/>
        <w:spacing w:after="0" w:line="240" w:lineRule="auto"/>
        <w:rPr>
          <w:rFonts w:cs="Calibri"/>
          <w:b/>
          <w:bCs/>
          <w:sz w:val="28"/>
          <w:szCs w:val="28"/>
          <w:u w:val="single"/>
        </w:rPr>
      </w:pPr>
    </w:p>
    <w:p w:rsidR="006A53CB" w:rsidRDefault="006A53CB" w:rsidP="00E81CF3">
      <w:pPr>
        <w:widowControl w:val="0"/>
        <w:autoSpaceDE w:val="0"/>
        <w:autoSpaceDN w:val="0"/>
        <w:adjustRightInd w:val="0"/>
        <w:spacing w:after="0" w:line="240" w:lineRule="auto"/>
        <w:rPr>
          <w:rFonts w:cs="Calibri"/>
          <w:b/>
          <w:bCs/>
          <w:sz w:val="28"/>
          <w:szCs w:val="28"/>
          <w:u w:val="single"/>
        </w:rPr>
      </w:pPr>
    </w:p>
    <w:p w:rsidR="00E81CF3" w:rsidRDefault="00E81CF3" w:rsidP="00E81CF3">
      <w:pPr>
        <w:widowControl w:val="0"/>
        <w:autoSpaceDE w:val="0"/>
        <w:autoSpaceDN w:val="0"/>
        <w:adjustRightInd w:val="0"/>
        <w:spacing w:after="0" w:line="240" w:lineRule="auto"/>
        <w:rPr>
          <w:rFonts w:cs="Calibri"/>
          <w:b/>
          <w:bCs/>
          <w:sz w:val="28"/>
          <w:szCs w:val="28"/>
          <w:u w:val="single"/>
        </w:rPr>
      </w:pPr>
      <w:r>
        <w:rPr>
          <w:rFonts w:cs="Calibri"/>
          <w:b/>
          <w:bCs/>
          <w:sz w:val="28"/>
          <w:szCs w:val="28"/>
          <w:u w:val="single"/>
        </w:rPr>
        <w:lastRenderedPageBreak/>
        <w:t>Detailed Description :</w:t>
      </w:r>
    </w:p>
    <w:p w:rsidR="00604C54" w:rsidRDefault="00604C54" w:rsidP="00E81CF3">
      <w:pPr>
        <w:widowControl w:val="0"/>
        <w:autoSpaceDE w:val="0"/>
        <w:autoSpaceDN w:val="0"/>
        <w:adjustRightInd w:val="0"/>
        <w:spacing w:after="0" w:line="240" w:lineRule="auto"/>
        <w:rPr>
          <w:rFonts w:cs="Calibri"/>
          <w:b/>
          <w:bCs/>
          <w:sz w:val="28"/>
          <w:szCs w:val="28"/>
          <w:u w:val="single"/>
        </w:rPr>
      </w:pPr>
    </w:p>
    <w:p w:rsidR="00E43B5A" w:rsidRPr="00F54198" w:rsidRDefault="00E43B5A" w:rsidP="00604C54">
      <w:pPr>
        <w:spacing w:after="0"/>
        <w:rPr>
          <w:rFonts w:ascii="Times New Roman" w:hAnsi="Times New Roman" w:cs="Times New Roman"/>
          <w:color w:val="0E101A"/>
          <w:sz w:val="28"/>
          <w:szCs w:val="28"/>
        </w:rPr>
      </w:pPr>
      <w:r w:rsidRPr="00CA01AC">
        <w:rPr>
          <w:rFonts w:ascii="Times New Roman" w:hAnsi="Times New Roman" w:cs="Times New Roman"/>
          <w:b/>
          <w:bCs/>
          <w:color w:val="0E101A"/>
          <w:sz w:val="28"/>
          <w:szCs w:val="28"/>
        </w:rPr>
        <w:t>Admin-</w:t>
      </w:r>
    </w:p>
    <w:p w:rsidR="00E43B5A" w:rsidRPr="00F54198" w:rsidRDefault="00E43B5A" w:rsidP="00604C54">
      <w:pPr>
        <w:spacing w:after="0"/>
        <w:rPr>
          <w:rFonts w:ascii="Times New Roman" w:hAnsi="Times New Roman" w:cs="Times New Roman"/>
          <w:color w:val="0E101A"/>
          <w:sz w:val="24"/>
          <w:szCs w:val="24"/>
        </w:rPr>
      </w:pPr>
      <w:r w:rsidRPr="00F54198">
        <w:rPr>
          <w:rFonts w:ascii="Times New Roman" w:hAnsi="Times New Roman" w:cs="Times New Roman"/>
          <w:color w:val="0E101A"/>
          <w:sz w:val="24"/>
          <w:szCs w:val="24"/>
        </w:rPr>
        <w:t>           The Admin can register and add the task and its various inputs and output. Admin can also</w:t>
      </w:r>
    </w:p>
    <w:p w:rsidR="00006BC9" w:rsidRDefault="00E43B5A" w:rsidP="00604C54">
      <w:pPr>
        <w:spacing w:after="0"/>
        <w:rPr>
          <w:rFonts w:ascii="Times New Roman" w:hAnsi="Times New Roman" w:cs="Times New Roman"/>
          <w:color w:val="0E101A"/>
          <w:sz w:val="24"/>
          <w:szCs w:val="24"/>
        </w:rPr>
      </w:pPr>
      <w:r w:rsidRPr="00F54198">
        <w:rPr>
          <w:rFonts w:ascii="Times New Roman" w:hAnsi="Times New Roman" w:cs="Times New Roman"/>
          <w:color w:val="0E101A"/>
          <w:sz w:val="24"/>
          <w:szCs w:val="24"/>
        </w:rPr>
        <w:t>See users that register to the website.</w:t>
      </w:r>
    </w:p>
    <w:p w:rsidR="00006BC9" w:rsidRDefault="00E43B5A" w:rsidP="00604C54">
      <w:pPr>
        <w:pStyle w:val="ListParagraph"/>
        <w:numPr>
          <w:ilvl w:val="0"/>
          <w:numId w:val="8"/>
        </w:numPr>
        <w:spacing w:after="0"/>
        <w:rPr>
          <w:rFonts w:ascii="Times New Roman" w:hAnsi="Times New Roman" w:cs="Times New Roman"/>
          <w:color w:val="0E101A"/>
          <w:sz w:val="24"/>
          <w:szCs w:val="24"/>
        </w:rPr>
      </w:pPr>
      <w:r w:rsidRPr="00006BC9">
        <w:rPr>
          <w:rFonts w:ascii="Times New Roman" w:hAnsi="Times New Roman" w:cs="Times New Roman"/>
          <w:b/>
          <w:bCs/>
          <w:color w:val="0E101A"/>
          <w:sz w:val="24"/>
          <w:szCs w:val="24"/>
        </w:rPr>
        <w:t>a_ID</w:t>
      </w:r>
      <w:r w:rsidRPr="00006BC9">
        <w:rPr>
          <w:rFonts w:ascii="Times New Roman" w:hAnsi="Times New Roman" w:cs="Times New Roman"/>
          <w:color w:val="0E101A"/>
          <w:sz w:val="24"/>
          <w:szCs w:val="24"/>
        </w:rPr>
        <w:t>: Id of Admin</w:t>
      </w:r>
    </w:p>
    <w:p w:rsidR="00006BC9" w:rsidRDefault="00E43B5A" w:rsidP="00604C54">
      <w:pPr>
        <w:pStyle w:val="ListParagraph"/>
        <w:numPr>
          <w:ilvl w:val="0"/>
          <w:numId w:val="8"/>
        </w:numPr>
        <w:spacing w:after="0"/>
        <w:rPr>
          <w:rFonts w:ascii="Times New Roman" w:hAnsi="Times New Roman" w:cs="Times New Roman"/>
          <w:color w:val="0E101A"/>
          <w:sz w:val="24"/>
          <w:szCs w:val="24"/>
        </w:rPr>
      </w:pPr>
      <w:r w:rsidRPr="00006BC9">
        <w:rPr>
          <w:rFonts w:ascii="Times New Roman" w:hAnsi="Times New Roman" w:cs="Times New Roman"/>
          <w:b/>
          <w:bCs/>
          <w:color w:val="0E101A"/>
          <w:sz w:val="24"/>
          <w:szCs w:val="24"/>
        </w:rPr>
        <w:t>admin_name: </w:t>
      </w:r>
      <w:r w:rsidRPr="00006BC9">
        <w:rPr>
          <w:rFonts w:ascii="Times New Roman" w:hAnsi="Times New Roman" w:cs="Times New Roman"/>
          <w:color w:val="0E101A"/>
          <w:sz w:val="24"/>
          <w:szCs w:val="24"/>
        </w:rPr>
        <w:t>Name of the admin</w:t>
      </w:r>
    </w:p>
    <w:p w:rsidR="00E43B5A" w:rsidRPr="00006BC9" w:rsidRDefault="00E43B5A" w:rsidP="00604C54">
      <w:pPr>
        <w:pStyle w:val="ListParagraph"/>
        <w:numPr>
          <w:ilvl w:val="0"/>
          <w:numId w:val="8"/>
        </w:numPr>
        <w:spacing w:after="0"/>
        <w:rPr>
          <w:rFonts w:ascii="Times New Roman" w:hAnsi="Times New Roman" w:cs="Times New Roman"/>
          <w:color w:val="0E101A"/>
          <w:sz w:val="24"/>
          <w:szCs w:val="24"/>
        </w:rPr>
      </w:pPr>
      <w:r w:rsidRPr="00006BC9">
        <w:rPr>
          <w:rFonts w:ascii="Times New Roman" w:hAnsi="Times New Roman" w:cs="Times New Roman"/>
          <w:b/>
          <w:bCs/>
          <w:color w:val="0E101A"/>
          <w:sz w:val="24"/>
          <w:szCs w:val="24"/>
        </w:rPr>
        <w:t>admin_pass: </w:t>
      </w:r>
      <w:r w:rsidRPr="00006BC9">
        <w:rPr>
          <w:rFonts w:ascii="Times New Roman" w:hAnsi="Times New Roman" w:cs="Times New Roman"/>
          <w:color w:val="0E101A"/>
          <w:sz w:val="24"/>
          <w:szCs w:val="24"/>
        </w:rPr>
        <w:t>Password of admin</w:t>
      </w:r>
    </w:p>
    <w:p w:rsidR="00E43B5A" w:rsidRPr="00F54198" w:rsidRDefault="00E43B5A" w:rsidP="00604C54">
      <w:pPr>
        <w:spacing w:after="0"/>
        <w:rPr>
          <w:rFonts w:ascii="Times New Roman" w:hAnsi="Times New Roman" w:cs="Times New Roman"/>
          <w:color w:val="0E101A"/>
          <w:sz w:val="24"/>
          <w:szCs w:val="24"/>
        </w:rPr>
      </w:pPr>
    </w:p>
    <w:p w:rsidR="00E43B5A" w:rsidRPr="00F54198" w:rsidRDefault="00E43B5A" w:rsidP="00604C54">
      <w:pPr>
        <w:spacing w:after="0"/>
        <w:rPr>
          <w:rFonts w:ascii="Times New Roman" w:hAnsi="Times New Roman" w:cs="Times New Roman"/>
          <w:color w:val="0E101A"/>
          <w:sz w:val="28"/>
          <w:szCs w:val="28"/>
        </w:rPr>
      </w:pPr>
      <w:r w:rsidRPr="00CA01AC">
        <w:rPr>
          <w:rFonts w:ascii="Times New Roman" w:hAnsi="Times New Roman" w:cs="Times New Roman"/>
          <w:b/>
          <w:bCs/>
          <w:color w:val="0E101A"/>
          <w:sz w:val="28"/>
          <w:szCs w:val="28"/>
        </w:rPr>
        <w:t>Tasks-</w:t>
      </w:r>
    </w:p>
    <w:p w:rsidR="00E43B5A" w:rsidRPr="00F54198" w:rsidRDefault="00E43B5A" w:rsidP="00604C54">
      <w:pPr>
        <w:spacing w:after="0"/>
        <w:rPr>
          <w:rFonts w:ascii="Times New Roman" w:hAnsi="Times New Roman" w:cs="Times New Roman"/>
          <w:color w:val="0E101A"/>
          <w:sz w:val="24"/>
          <w:szCs w:val="24"/>
        </w:rPr>
      </w:pPr>
      <w:r w:rsidRPr="00F54198">
        <w:rPr>
          <w:rFonts w:ascii="Times New Roman" w:hAnsi="Times New Roman" w:cs="Times New Roman"/>
          <w:b/>
          <w:bCs/>
          <w:color w:val="0E101A"/>
          <w:sz w:val="24"/>
          <w:szCs w:val="24"/>
        </w:rPr>
        <w:t>         </w:t>
      </w:r>
      <w:r w:rsidRPr="00F54198">
        <w:rPr>
          <w:rFonts w:ascii="Times New Roman" w:hAnsi="Times New Roman" w:cs="Times New Roman"/>
          <w:color w:val="0E101A"/>
          <w:sz w:val="24"/>
          <w:szCs w:val="24"/>
        </w:rPr>
        <w:t>The various tasks added by admin are store here. Admin can add, delete, update tasks as needed.</w:t>
      </w:r>
    </w:p>
    <w:p w:rsidR="00E43B5A" w:rsidRPr="00F54198" w:rsidRDefault="00E43B5A" w:rsidP="00604C54">
      <w:pPr>
        <w:numPr>
          <w:ilvl w:val="0"/>
          <w:numId w:val="5"/>
        </w:numPr>
        <w:spacing w:after="0"/>
        <w:rPr>
          <w:rFonts w:ascii="Times New Roman" w:hAnsi="Times New Roman" w:cs="Times New Roman"/>
          <w:color w:val="0E101A"/>
          <w:sz w:val="24"/>
          <w:szCs w:val="24"/>
        </w:rPr>
      </w:pPr>
      <w:r w:rsidRPr="00F54198">
        <w:rPr>
          <w:rFonts w:ascii="Times New Roman" w:hAnsi="Times New Roman" w:cs="Times New Roman"/>
          <w:b/>
          <w:bCs/>
          <w:color w:val="0E101A"/>
          <w:sz w:val="24"/>
          <w:szCs w:val="24"/>
        </w:rPr>
        <w:t>t_ID: </w:t>
      </w:r>
      <w:r w:rsidRPr="00F54198">
        <w:rPr>
          <w:rFonts w:ascii="Times New Roman" w:hAnsi="Times New Roman" w:cs="Times New Roman"/>
          <w:color w:val="0E101A"/>
          <w:sz w:val="24"/>
          <w:szCs w:val="24"/>
        </w:rPr>
        <w:t>ID of a task</w:t>
      </w:r>
    </w:p>
    <w:p w:rsidR="00E43B5A" w:rsidRPr="00F54198" w:rsidRDefault="00E43B5A" w:rsidP="00604C54">
      <w:pPr>
        <w:numPr>
          <w:ilvl w:val="0"/>
          <w:numId w:val="5"/>
        </w:numPr>
        <w:spacing w:after="0"/>
        <w:rPr>
          <w:rFonts w:ascii="Times New Roman" w:hAnsi="Times New Roman" w:cs="Times New Roman"/>
          <w:color w:val="0E101A"/>
          <w:sz w:val="24"/>
          <w:szCs w:val="24"/>
        </w:rPr>
      </w:pPr>
      <w:r w:rsidRPr="00F54198">
        <w:rPr>
          <w:rFonts w:ascii="Times New Roman" w:hAnsi="Times New Roman" w:cs="Times New Roman"/>
          <w:b/>
          <w:bCs/>
          <w:color w:val="0E101A"/>
          <w:sz w:val="24"/>
          <w:szCs w:val="24"/>
        </w:rPr>
        <w:t>t_name: </w:t>
      </w:r>
      <w:r w:rsidRPr="00F54198">
        <w:rPr>
          <w:rFonts w:ascii="Times New Roman" w:hAnsi="Times New Roman" w:cs="Times New Roman"/>
          <w:color w:val="0E101A"/>
          <w:sz w:val="24"/>
          <w:szCs w:val="24"/>
        </w:rPr>
        <w:t>Name of the task </w:t>
      </w:r>
    </w:p>
    <w:p w:rsidR="00E43B5A" w:rsidRPr="00F54198" w:rsidRDefault="00E43B5A" w:rsidP="00604C54">
      <w:pPr>
        <w:numPr>
          <w:ilvl w:val="0"/>
          <w:numId w:val="5"/>
        </w:numPr>
        <w:spacing w:after="0"/>
        <w:rPr>
          <w:rFonts w:ascii="Times New Roman" w:hAnsi="Times New Roman" w:cs="Times New Roman"/>
          <w:color w:val="0E101A"/>
          <w:sz w:val="24"/>
          <w:szCs w:val="24"/>
        </w:rPr>
      </w:pPr>
      <w:r w:rsidRPr="00F54198">
        <w:rPr>
          <w:rFonts w:ascii="Times New Roman" w:hAnsi="Times New Roman" w:cs="Times New Roman"/>
          <w:b/>
          <w:bCs/>
          <w:color w:val="0E101A"/>
          <w:sz w:val="24"/>
          <w:szCs w:val="24"/>
        </w:rPr>
        <w:t>t_description:</w:t>
      </w:r>
      <w:r w:rsidRPr="00F54198">
        <w:rPr>
          <w:rFonts w:ascii="Times New Roman" w:hAnsi="Times New Roman" w:cs="Times New Roman"/>
          <w:color w:val="0E101A"/>
          <w:sz w:val="24"/>
          <w:szCs w:val="24"/>
        </w:rPr>
        <w:t> Description of task</w:t>
      </w:r>
    </w:p>
    <w:p w:rsidR="00E43B5A" w:rsidRPr="00F54198" w:rsidRDefault="00E43B5A" w:rsidP="00604C54">
      <w:pPr>
        <w:numPr>
          <w:ilvl w:val="0"/>
          <w:numId w:val="5"/>
        </w:numPr>
        <w:spacing w:after="0"/>
        <w:rPr>
          <w:rFonts w:ascii="Times New Roman" w:hAnsi="Times New Roman" w:cs="Times New Roman"/>
          <w:color w:val="0E101A"/>
          <w:sz w:val="24"/>
          <w:szCs w:val="24"/>
        </w:rPr>
      </w:pPr>
      <w:r w:rsidRPr="00F54198">
        <w:rPr>
          <w:rFonts w:ascii="Times New Roman" w:hAnsi="Times New Roman" w:cs="Times New Roman"/>
          <w:b/>
          <w:bCs/>
          <w:color w:val="0E101A"/>
          <w:sz w:val="24"/>
          <w:szCs w:val="24"/>
        </w:rPr>
        <w:t>t_noOfTestcase:</w:t>
      </w:r>
      <w:r w:rsidRPr="00F54198">
        <w:rPr>
          <w:rFonts w:ascii="Times New Roman" w:hAnsi="Times New Roman" w:cs="Times New Roman"/>
          <w:color w:val="0E101A"/>
          <w:sz w:val="24"/>
          <w:szCs w:val="24"/>
        </w:rPr>
        <w:t> How many test case to be added</w:t>
      </w:r>
    </w:p>
    <w:p w:rsidR="00E43B5A" w:rsidRPr="00F54198" w:rsidRDefault="00E43B5A" w:rsidP="00604C54">
      <w:pPr>
        <w:numPr>
          <w:ilvl w:val="0"/>
          <w:numId w:val="5"/>
        </w:numPr>
        <w:spacing w:after="0"/>
        <w:rPr>
          <w:rFonts w:ascii="Times New Roman" w:hAnsi="Times New Roman" w:cs="Times New Roman"/>
          <w:color w:val="0E101A"/>
          <w:sz w:val="24"/>
          <w:szCs w:val="24"/>
        </w:rPr>
      </w:pPr>
      <w:r w:rsidRPr="00F54198">
        <w:rPr>
          <w:rFonts w:ascii="Times New Roman" w:hAnsi="Times New Roman" w:cs="Times New Roman"/>
          <w:b/>
          <w:bCs/>
          <w:color w:val="0E101A"/>
          <w:sz w:val="24"/>
          <w:szCs w:val="24"/>
        </w:rPr>
        <w:t>t_noOfInput: </w:t>
      </w:r>
      <w:r w:rsidRPr="00F54198">
        <w:rPr>
          <w:rFonts w:ascii="Times New Roman" w:hAnsi="Times New Roman" w:cs="Times New Roman"/>
          <w:color w:val="0E101A"/>
          <w:sz w:val="24"/>
          <w:szCs w:val="24"/>
        </w:rPr>
        <w:t>How many inputs in one test case</w:t>
      </w:r>
    </w:p>
    <w:p w:rsidR="00E43B5A" w:rsidRPr="00F54198" w:rsidRDefault="00E43B5A" w:rsidP="00604C54">
      <w:pPr>
        <w:numPr>
          <w:ilvl w:val="0"/>
          <w:numId w:val="5"/>
        </w:numPr>
        <w:spacing w:after="0"/>
        <w:rPr>
          <w:rFonts w:ascii="Times New Roman" w:hAnsi="Times New Roman" w:cs="Times New Roman"/>
          <w:color w:val="0E101A"/>
          <w:sz w:val="24"/>
          <w:szCs w:val="24"/>
        </w:rPr>
      </w:pPr>
      <w:r w:rsidRPr="00F54198">
        <w:rPr>
          <w:rFonts w:ascii="Times New Roman" w:hAnsi="Times New Roman" w:cs="Times New Roman"/>
          <w:b/>
          <w:bCs/>
          <w:color w:val="0E101A"/>
          <w:sz w:val="24"/>
          <w:szCs w:val="24"/>
        </w:rPr>
        <w:t>t_noOfOutput: </w:t>
      </w:r>
      <w:r w:rsidRPr="00F54198">
        <w:rPr>
          <w:rFonts w:ascii="Times New Roman" w:hAnsi="Times New Roman" w:cs="Times New Roman"/>
          <w:color w:val="0E101A"/>
          <w:sz w:val="24"/>
          <w:szCs w:val="24"/>
        </w:rPr>
        <w:t>How many outputs in one test case</w:t>
      </w:r>
    </w:p>
    <w:p w:rsidR="00E43B5A" w:rsidRPr="00F54198" w:rsidRDefault="00E43B5A" w:rsidP="00604C54">
      <w:pPr>
        <w:numPr>
          <w:ilvl w:val="0"/>
          <w:numId w:val="5"/>
        </w:numPr>
        <w:spacing w:after="0"/>
        <w:rPr>
          <w:rFonts w:ascii="Times New Roman" w:hAnsi="Times New Roman" w:cs="Times New Roman"/>
          <w:color w:val="0E101A"/>
          <w:sz w:val="24"/>
          <w:szCs w:val="24"/>
        </w:rPr>
      </w:pPr>
      <w:r w:rsidRPr="00F54198">
        <w:rPr>
          <w:rFonts w:ascii="Times New Roman" w:hAnsi="Times New Roman" w:cs="Times New Roman"/>
          <w:b/>
          <w:bCs/>
          <w:color w:val="0E101A"/>
          <w:sz w:val="24"/>
          <w:szCs w:val="24"/>
        </w:rPr>
        <w:t>ct_language: </w:t>
      </w:r>
      <w:r w:rsidRPr="00F54198">
        <w:rPr>
          <w:rFonts w:ascii="Times New Roman" w:hAnsi="Times New Roman" w:cs="Times New Roman"/>
          <w:color w:val="0E101A"/>
          <w:sz w:val="24"/>
          <w:szCs w:val="24"/>
        </w:rPr>
        <w:t>Language of task</w:t>
      </w:r>
    </w:p>
    <w:p w:rsidR="00E43B5A" w:rsidRPr="00F54198" w:rsidRDefault="00E43B5A" w:rsidP="00604C54">
      <w:pPr>
        <w:spacing w:after="0"/>
        <w:rPr>
          <w:rFonts w:ascii="Times New Roman" w:hAnsi="Times New Roman" w:cs="Times New Roman"/>
          <w:color w:val="0E101A"/>
          <w:sz w:val="24"/>
          <w:szCs w:val="24"/>
        </w:rPr>
      </w:pPr>
      <w:r w:rsidRPr="00F54198">
        <w:rPr>
          <w:rFonts w:ascii="Times New Roman" w:hAnsi="Times New Roman" w:cs="Times New Roman"/>
          <w:b/>
          <w:bCs/>
          <w:color w:val="0E101A"/>
          <w:sz w:val="24"/>
          <w:szCs w:val="24"/>
        </w:rPr>
        <w:t> </w:t>
      </w:r>
    </w:p>
    <w:p w:rsidR="00E43B5A" w:rsidRPr="00F54198" w:rsidRDefault="00E43B5A" w:rsidP="00604C54">
      <w:pPr>
        <w:spacing w:after="0"/>
        <w:rPr>
          <w:rFonts w:ascii="Times New Roman" w:hAnsi="Times New Roman" w:cs="Times New Roman"/>
          <w:color w:val="0E101A"/>
          <w:sz w:val="28"/>
          <w:szCs w:val="28"/>
        </w:rPr>
      </w:pPr>
      <w:r w:rsidRPr="00CA01AC">
        <w:rPr>
          <w:rFonts w:ascii="Times New Roman" w:hAnsi="Times New Roman" w:cs="Times New Roman"/>
          <w:b/>
          <w:bCs/>
          <w:color w:val="0E101A"/>
          <w:sz w:val="28"/>
          <w:szCs w:val="28"/>
        </w:rPr>
        <w:t>InputOutput-</w:t>
      </w:r>
    </w:p>
    <w:p w:rsidR="00E43B5A" w:rsidRPr="00F54198" w:rsidRDefault="00E43B5A" w:rsidP="00604C54">
      <w:pPr>
        <w:spacing w:after="0"/>
        <w:rPr>
          <w:rFonts w:ascii="Times New Roman" w:hAnsi="Times New Roman" w:cs="Times New Roman"/>
          <w:color w:val="0E101A"/>
          <w:sz w:val="24"/>
          <w:szCs w:val="24"/>
        </w:rPr>
      </w:pPr>
      <w:r w:rsidRPr="00F54198">
        <w:rPr>
          <w:rFonts w:ascii="Times New Roman" w:hAnsi="Times New Roman" w:cs="Times New Roman"/>
          <w:color w:val="0E101A"/>
          <w:sz w:val="24"/>
          <w:szCs w:val="24"/>
        </w:rPr>
        <w:t>               Various input and output added by admin are stored here. It contains inputs and appropriate output.</w:t>
      </w:r>
    </w:p>
    <w:p w:rsidR="00006BC9" w:rsidRDefault="00E43B5A" w:rsidP="00604C54">
      <w:pPr>
        <w:pStyle w:val="ListParagraph"/>
        <w:numPr>
          <w:ilvl w:val="0"/>
          <w:numId w:val="9"/>
        </w:numPr>
        <w:spacing w:after="0"/>
        <w:rPr>
          <w:rFonts w:ascii="Times New Roman" w:hAnsi="Times New Roman" w:cs="Times New Roman"/>
          <w:color w:val="0E101A"/>
          <w:sz w:val="24"/>
          <w:szCs w:val="24"/>
        </w:rPr>
      </w:pPr>
      <w:r w:rsidRPr="00006BC9">
        <w:rPr>
          <w:rFonts w:ascii="Times New Roman" w:hAnsi="Times New Roman" w:cs="Times New Roman"/>
          <w:b/>
          <w:bCs/>
          <w:color w:val="0E101A"/>
          <w:sz w:val="24"/>
          <w:szCs w:val="24"/>
        </w:rPr>
        <w:t>io_ID</w:t>
      </w:r>
      <w:r w:rsidRPr="00006BC9">
        <w:rPr>
          <w:rFonts w:ascii="Times New Roman" w:hAnsi="Times New Roman" w:cs="Times New Roman"/>
          <w:color w:val="0E101A"/>
          <w:sz w:val="24"/>
          <w:szCs w:val="24"/>
        </w:rPr>
        <w:t>: Id of io</w:t>
      </w:r>
    </w:p>
    <w:p w:rsidR="00006BC9" w:rsidRDefault="00E43B5A" w:rsidP="00604C54">
      <w:pPr>
        <w:pStyle w:val="ListParagraph"/>
        <w:numPr>
          <w:ilvl w:val="0"/>
          <w:numId w:val="9"/>
        </w:numPr>
        <w:spacing w:after="0"/>
        <w:rPr>
          <w:rFonts w:ascii="Times New Roman" w:hAnsi="Times New Roman" w:cs="Times New Roman"/>
          <w:color w:val="0E101A"/>
          <w:sz w:val="24"/>
          <w:szCs w:val="24"/>
        </w:rPr>
      </w:pPr>
      <w:r w:rsidRPr="00006BC9">
        <w:rPr>
          <w:rFonts w:ascii="Times New Roman" w:hAnsi="Times New Roman" w:cs="Times New Roman"/>
          <w:color w:val="0E101A"/>
          <w:sz w:val="24"/>
          <w:szCs w:val="24"/>
        </w:rPr>
        <w:t> </w:t>
      </w:r>
      <w:r w:rsidRPr="00006BC9">
        <w:rPr>
          <w:rFonts w:ascii="Times New Roman" w:hAnsi="Times New Roman" w:cs="Times New Roman"/>
          <w:b/>
          <w:bCs/>
          <w:color w:val="0E101A"/>
          <w:sz w:val="24"/>
          <w:szCs w:val="24"/>
        </w:rPr>
        <w:t>input</w:t>
      </w:r>
      <w:r w:rsidRPr="00006BC9">
        <w:rPr>
          <w:rFonts w:ascii="Times New Roman" w:hAnsi="Times New Roman" w:cs="Times New Roman"/>
          <w:color w:val="0E101A"/>
          <w:sz w:val="24"/>
          <w:szCs w:val="24"/>
        </w:rPr>
        <w:t>: For input</w:t>
      </w:r>
    </w:p>
    <w:p w:rsidR="00006BC9" w:rsidRDefault="00E43B5A" w:rsidP="00604C54">
      <w:pPr>
        <w:pStyle w:val="ListParagraph"/>
        <w:numPr>
          <w:ilvl w:val="0"/>
          <w:numId w:val="9"/>
        </w:numPr>
        <w:spacing w:after="0"/>
        <w:rPr>
          <w:rFonts w:ascii="Times New Roman" w:hAnsi="Times New Roman" w:cs="Times New Roman"/>
          <w:color w:val="0E101A"/>
          <w:sz w:val="24"/>
          <w:szCs w:val="24"/>
        </w:rPr>
      </w:pPr>
      <w:r w:rsidRPr="00006BC9">
        <w:rPr>
          <w:rFonts w:ascii="Times New Roman" w:hAnsi="Times New Roman" w:cs="Times New Roman"/>
          <w:color w:val="0E101A"/>
          <w:sz w:val="24"/>
          <w:szCs w:val="24"/>
        </w:rPr>
        <w:t> </w:t>
      </w:r>
      <w:r w:rsidRPr="00006BC9">
        <w:rPr>
          <w:rFonts w:ascii="Times New Roman" w:hAnsi="Times New Roman" w:cs="Times New Roman"/>
          <w:b/>
          <w:bCs/>
          <w:color w:val="0E101A"/>
          <w:sz w:val="24"/>
          <w:szCs w:val="24"/>
        </w:rPr>
        <w:t>output</w:t>
      </w:r>
      <w:r w:rsidRPr="00006BC9">
        <w:rPr>
          <w:rFonts w:ascii="Times New Roman" w:hAnsi="Times New Roman" w:cs="Times New Roman"/>
          <w:color w:val="0E101A"/>
          <w:sz w:val="24"/>
          <w:szCs w:val="24"/>
        </w:rPr>
        <w:t>: For output</w:t>
      </w:r>
    </w:p>
    <w:p w:rsidR="00E43B5A" w:rsidRPr="00006BC9" w:rsidRDefault="00E43B5A" w:rsidP="00604C54">
      <w:pPr>
        <w:pStyle w:val="ListParagraph"/>
        <w:numPr>
          <w:ilvl w:val="0"/>
          <w:numId w:val="9"/>
        </w:numPr>
        <w:spacing w:after="0"/>
        <w:rPr>
          <w:rFonts w:ascii="Times New Roman" w:hAnsi="Times New Roman" w:cs="Times New Roman"/>
          <w:color w:val="0E101A"/>
          <w:sz w:val="24"/>
          <w:szCs w:val="24"/>
        </w:rPr>
      </w:pPr>
      <w:r w:rsidRPr="00006BC9">
        <w:rPr>
          <w:rFonts w:ascii="Times New Roman" w:hAnsi="Times New Roman" w:cs="Times New Roman"/>
          <w:color w:val="0E101A"/>
          <w:sz w:val="24"/>
          <w:szCs w:val="24"/>
        </w:rPr>
        <w:t> </w:t>
      </w:r>
      <w:r w:rsidRPr="00006BC9">
        <w:rPr>
          <w:rFonts w:ascii="Times New Roman" w:hAnsi="Times New Roman" w:cs="Times New Roman"/>
          <w:b/>
          <w:bCs/>
          <w:color w:val="0E101A"/>
          <w:sz w:val="24"/>
          <w:szCs w:val="24"/>
        </w:rPr>
        <w:t>t_ID</w:t>
      </w:r>
      <w:r w:rsidRPr="00006BC9">
        <w:rPr>
          <w:rFonts w:ascii="Times New Roman" w:hAnsi="Times New Roman" w:cs="Times New Roman"/>
          <w:color w:val="0E101A"/>
          <w:sz w:val="24"/>
          <w:szCs w:val="24"/>
        </w:rPr>
        <w:t>: Id of task</w:t>
      </w:r>
    </w:p>
    <w:p w:rsidR="00604C54" w:rsidRPr="00F54198" w:rsidRDefault="00604C54" w:rsidP="00604C54">
      <w:pPr>
        <w:spacing w:after="0"/>
        <w:rPr>
          <w:rFonts w:ascii="Times New Roman" w:hAnsi="Times New Roman" w:cs="Times New Roman"/>
          <w:color w:val="0E101A"/>
          <w:sz w:val="24"/>
          <w:szCs w:val="24"/>
        </w:rPr>
      </w:pPr>
    </w:p>
    <w:p w:rsidR="00604C54" w:rsidRPr="00F54198" w:rsidRDefault="00604C54" w:rsidP="00006BC9">
      <w:pPr>
        <w:spacing w:after="0"/>
        <w:rPr>
          <w:rFonts w:ascii="Times New Roman" w:hAnsi="Times New Roman" w:cs="Times New Roman"/>
          <w:color w:val="0E101A"/>
          <w:sz w:val="28"/>
          <w:szCs w:val="28"/>
        </w:rPr>
      </w:pPr>
      <w:r w:rsidRPr="004452C9">
        <w:rPr>
          <w:rFonts w:ascii="Times New Roman" w:hAnsi="Times New Roman" w:cs="Times New Roman"/>
          <w:b/>
          <w:bCs/>
          <w:color w:val="0E101A"/>
          <w:sz w:val="28"/>
          <w:szCs w:val="28"/>
        </w:rPr>
        <w:t>CompletedTasks-</w:t>
      </w:r>
    </w:p>
    <w:p w:rsidR="00604C54" w:rsidRPr="00F54198" w:rsidRDefault="00604C54" w:rsidP="00006BC9">
      <w:pPr>
        <w:spacing w:after="0"/>
        <w:rPr>
          <w:rFonts w:ascii="Times New Roman" w:hAnsi="Times New Roman" w:cs="Times New Roman"/>
          <w:color w:val="0E101A"/>
          <w:sz w:val="24"/>
          <w:szCs w:val="24"/>
        </w:rPr>
      </w:pPr>
      <w:r w:rsidRPr="00F54198">
        <w:rPr>
          <w:rFonts w:ascii="Times New Roman" w:hAnsi="Times New Roman" w:cs="Times New Roman"/>
          <w:b/>
          <w:bCs/>
          <w:color w:val="0E101A"/>
          <w:sz w:val="24"/>
          <w:szCs w:val="24"/>
        </w:rPr>
        <w:t>         </w:t>
      </w:r>
      <w:r w:rsidRPr="00F54198">
        <w:rPr>
          <w:rFonts w:ascii="Times New Roman" w:hAnsi="Times New Roman" w:cs="Times New Roman"/>
          <w:color w:val="0E101A"/>
          <w:sz w:val="24"/>
          <w:szCs w:val="24"/>
        </w:rPr>
        <w:t>It stores a task completed by the user. If the user satisfies the test case entered by admin then the task is completed and stored. Admin can see Completed tasks done by the user.</w:t>
      </w:r>
    </w:p>
    <w:p w:rsidR="00604C54" w:rsidRPr="00F54198" w:rsidRDefault="00604C54" w:rsidP="00006BC9">
      <w:pPr>
        <w:numPr>
          <w:ilvl w:val="0"/>
          <w:numId w:val="7"/>
        </w:numPr>
        <w:spacing w:after="0"/>
        <w:rPr>
          <w:rFonts w:ascii="Times New Roman" w:hAnsi="Times New Roman" w:cs="Times New Roman"/>
          <w:color w:val="0E101A"/>
          <w:sz w:val="24"/>
          <w:szCs w:val="24"/>
        </w:rPr>
      </w:pPr>
      <w:r w:rsidRPr="00F54198">
        <w:rPr>
          <w:rFonts w:ascii="Times New Roman" w:hAnsi="Times New Roman" w:cs="Times New Roman"/>
          <w:b/>
          <w:bCs/>
          <w:color w:val="0E101A"/>
          <w:sz w:val="24"/>
          <w:szCs w:val="24"/>
        </w:rPr>
        <w:t>ID: </w:t>
      </w:r>
      <w:r w:rsidRPr="00F54198">
        <w:rPr>
          <w:rFonts w:ascii="Times New Roman" w:hAnsi="Times New Roman" w:cs="Times New Roman"/>
          <w:color w:val="0E101A"/>
          <w:sz w:val="24"/>
          <w:szCs w:val="24"/>
        </w:rPr>
        <w:t>Id of Completed tasks</w:t>
      </w:r>
    </w:p>
    <w:p w:rsidR="00604C54" w:rsidRDefault="00604C54" w:rsidP="00006BC9">
      <w:pPr>
        <w:numPr>
          <w:ilvl w:val="0"/>
          <w:numId w:val="7"/>
        </w:numPr>
        <w:spacing w:after="0"/>
        <w:rPr>
          <w:rFonts w:ascii="Times New Roman" w:hAnsi="Times New Roman" w:cs="Times New Roman"/>
          <w:color w:val="0E101A"/>
          <w:sz w:val="24"/>
          <w:szCs w:val="24"/>
        </w:rPr>
      </w:pPr>
      <w:r w:rsidRPr="00F54198">
        <w:rPr>
          <w:rFonts w:ascii="Times New Roman" w:hAnsi="Times New Roman" w:cs="Times New Roman"/>
          <w:b/>
          <w:bCs/>
          <w:color w:val="0E101A"/>
          <w:sz w:val="24"/>
          <w:szCs w:val="24"/>
        </w:rPr>
        <w:t>u_ID: </w:t>
      </w:r>
      <w:r w:rsidRPr="00F54198">
        <w:rPr>
          <w:rFonts w:ascii="Times New Roman" w:hAnsi="Times New Roman" w:cs="Times New Roman"/>
          <w:color w:val="0E101A"/>
          <w:sz w:val="24"/>
          <w:szCs w:val="24"/>
        </w:rPr>
        <w:t>Id of the user</w:t>
      </w:r>
    </w:p>
    <w:p w:rsidR="00604C54" w:rsidRPr="00F54198" w:rsidRDefault="00604C54" w:rsidP="00006BC9">
      <w:pPr>
        <w:numPr>
          <w:ilvl w:val="0"/>
          <w:numId w:val="7"/>
        </w:numPr>
        <w:spacing w:after="0"/>
        <w:rPr>
          <w:rFonts w:ascii="Times New Roman" w:hAnsi="Times New Roman" w:cs="Times New Roman"/>
          <w:color w:val="0E101A"/>
          <w:sz w:val="24"/>
          <w:szCs w:val="24"/>
        </w:rPr>
      </w:pPr>
      <w:r w:rsidRPr="00FC4A9F">
        <w:rPr>
          <w:rFonts w:ascii="Times New Roman" w:hAnsi="Times New Roman" w:cs="Times New Roman"/>
          <w:b/>
          <w:bCs/>
          <w:color w:val="0E101A"/>
          <w:sz w:val="24"/>
          <w:szCs w:val="24"/>
        </w:rPr>
        <w:t>t_ID: </w:t>
      </w:r>
      <w:r w:rsidRPr="00F54198">
        <w:rPr>
          <w:rFonts w:ascii="Times New Roman" w:hAnsi="Times New Roman" w:cs="Times New Roman"/>
          <w:color w:val="0E101A"/>
          <w:sz w:val="24"/>
          <w:szCs w:val="24"/>
        </w:rPr>
        <w:t>Id of task</w:t>
      </w:r>
    </w:p>
    <w:p w:rsidR="00604C54" w:rsidRDefault="00604C54" w:rsidP="00604C54">
      <w:pPr>
        <w:spacing w:after="0"/>
        <w:rPr>
          <w:rFonts w:ascii="Times New Roman" w:hAnsi="Times New Roman" w:cs="Times New Roman"/>
          <w:b/>
          <w:bCs/>
          <w:color w:val="0E101A"/>
          <w:sz w:val="28"/>
          <w:szCs w:val="28"/>
        </w:rPr>
      </w:pPr>
    </w:p>
    <w:p w:rsidR="00E43B5A" w:rsidRPr="00F54198" w:rsidRDefault="00E43B5A" w:rsidP="00604C54">
      <w:pPr>
        <w:spacing w:after="0"/>
        <w:rPr>
          <w:rFonts w:ascii="Times New Roman" w:hAnsi="Times New Roman" w:cs="Times New Roman"/>
          <w:color w:val="0E101A"/>
          <w:sz w:val="28"/>
          <w:szCs w:val="28"/>
        </w:rPr>
      </w:pPr>
      <w:r w:rsidRPr="00CA01AC">
        <w:rPr>
          <w:rFonts w:ascii="Times New Roman" w:hAnsi="Times New Roman" w:cs="Times New Roman"/>
          <w:b/>
          <w:bCs/>
          <w:color w:val="0E101A"/>
          <w:sz w:val="28"/>
          <w:szCs w:val="28"/>
        </w:rPr>
        <w:lastRenderedPageBreak/>
        <w:t>Users-</w:t>
      </w:r>
    </w:p>
    <w:p w:rsidR="00E43B5A" w:rsidRPr="00F54198" w:rsidRDefault="00E43B5A" w:rsidP="00604C54">
      <w:pPr>
        <w:spacing w:after="0"/>
        <w:rPr>
          <w:rFonts w:ascii="Times New Roman" w:hAnsi="Times New Roman" w:cs="Times New Roman"/>
          <w:color w:val="0E101A"/>
          <w:sz w:val="24"/>
          <w:szCs w:val="24"/>
        </w:rPr>
      </w:pPr>
      <w:r w:rsidRPr="00F54198">
        <w:rPr>
          <w:rFonts w:ascii="Times New Roman" w:hAnsi="Times New Roman" w:cs="Times New Roman"/>
          <w:b/>
          <w:bCs/>
          <w:color w:val="0E101A"/>
          <w:sz w:val="24"/>
          <w:szCs w:val="24"/>
        </w:rPr>
        <w:t>         </w:t>
      </w:r>
      <w:r w:rsidRPr="00F54198">
        <w:rPr>
          <w:rFonts w:ascii="Times New Roman" w:hAnsi="Times New Roman" w:cs="Times New Roman"/>
          <w:color w:val="0E101A"/>
          <w:sz w:val="24"/>
          <w:szCs w:val="24"/>
        </w:rPr>
        <w:t>The all details of the user are stored here like id, username, password, etc. Admin can see user last login, a user is active as well as user name. Admin can delete a user if needed. </w:t>
      </w:r>
    </w:p>
    <w:p w:rsidR="00E43B5A" w:rsidRPr="00F54198" w:rsidRDefault="00E43B5A" w:rsidP="00604C54">
      <w:pPr>
        <w:numPr>
          <w:ilvl w:val="0"/>
          <w:numId w:val="6"/>
        </w:numPr>
        <w:spacing w:after="0"/>
        <w:rPr>
          <w:rFonts w:ascii="Times New Roman" w:hAnsi="Times New Roman" w:cs="Times New Roman"/>
          <w:color w:val="0E101A"/>
          <w:sz w:val="24"/>
          <w:szCs w:val="24"/>
        </w:rPr>
      </w:pPr>
      <w:r w:rsidRPr="00F54198">
        <w:rPr>
          <w:rFonts w:ascii="Times New Roman" w:hAnsi="Times New Roman" w:cs="Times New Roman"/>
          <w:b/>
          <w:bCs/>
          <w:color w:val="0E101A"/>
          <w:sz w:val="24"/>
          <w:szCs w:val="24"/>
        </w:rPr>
        <w:t>u_ID: </w:t>
      </w:r>
      <w:r w:rsidRPr="00F54198">
        <w:rPr>
          <w:rFonts w:ascii="Times New Roman" w:hAnsi="Times New Roman" w:cs="Times New Roman"/>
          <w:color w:val="0E101A"/>
          <w:sz w:val="24"/>
          <w:szCs w:val="24"/>
        </w:rPr>
        <w:t>Id of the user</w:t>
      </w:r>
    </w:p>
    <w:p w:rsidR="00E43B5A" w:rsidRPr="00F54198" w:rsidRDefault="00E43B5A" w:rsidP="00604C54">
      <w:pPr>
        <w:numPr>
          <w:ilvl w:val="0"/>
          <w:numId w:val="6"/>
        </w:numPr>
        <w:spacing w:after="0"/>
        <w:rPr>
          <w:rFonts w:ascii="Times New Roman" w:hAnsi="Times New Roman" w:cs="Times New Roman"/>
          <w:color w:val="0E101A"/>
          <w:sz w:val="24"/>
          <w:szCs w:val="24"/>
        </w:rPr>
      </w:pPr>
      <w:r w:rsidRPr="00F54198">
        <w:rPr>
          <w:rFonts w:ascii="Times New Roman" w:hAnsi="Times New Roman" w:cs="Times New Roman"/>
          <w:b/>
          <w:bCs/>
          <w:color w:val="0E101A"/>
          <w:sz w:val="24"/>
          <w:szCs w:val="24"/>
        </w:rPr>
        <w:t>user_name: </w:t>
      </w:r>
      <w:r w:rsidRPr="00F54198">
        <w:rPr>
          <w:rFonts w:ascii="Times New Roman" w:hAnsi="Times New Roman" w:cs="Times New Roman"/>
          <w:color w:val="0E101A"/>
          <w:sz w:val="24"/>
          <w:szCs w:val="24"/>
        </w:rPr>
        <w:t>Name of the user</w:t>
      </w:r>
    </w:p>
    <w:p w:rsidR="00E43B5A" w:rsidRPr="00F54198" w:rsidRDefault="00E43B5A" w:rsidP="00604C54">
      <w:pPr>
        <w:numPr>
          <w:ilvl w:val="0"/>
          <w:numId w:val="6"/>
        </w:numPr>
        <w:spacing w:after="0"/>
        <w:rPr>
          <w:rFonts w:ascii="Times New Roman" w:hAnsi="Times New Roman" w:cs="Times New Roman"/>
          <w:color w:val="0E101A"/>
          <w:sz w:val="24"/>
          <w:szCs w:val="24"/>
        </w:rPr>
      </w:pPr>
      <w:r w:rsidRPr="00F54198">
        <w:rPr>
          <w:rFonts w:ascii="Times New Roman" w:hAnsi="Times New Roman" w:cs="Times New Roman"/>
          <w:b/>
          <w:bCs/>
          <w:color w:val="0E101A"/>
          <w:sz w:val="24"/>
          <w:szCs w:val="24"/>
        </w:rPr>
        <w:t>user_pass: </w:t>
      </w:r>
      <w:r w:rsidRPr="00F54198">
        <w:rPr>
          <w:rFonts w:ascii="Times New Roman" w:hAnsi="Times New Roman" w:cs="Times New Roman"/>
          <w:color w:val="0E101A"/>
          <w:sz w:val="24"/>
          <w:szCs w:val="24"/>
        </w:rPr>
        <w:t>Password of a user</w:t>
      </w:r>
    </w:p>
    <w:p w:rsidR="00E43B5A" w:rsidRPr="00F54198" w:rsidRDefault="00E43B5A" w:rsidP="00604C54">
      <w:pPr>
        <w:numPr>
          <w:ilvl w:val="0"/>
          <w:numId w:val="6"/>
        </w:numPr>
        <w:spacing w:after="0"/>
        <w:rPr>
          <w:rFonts w:ascii="Times New Roman" w:hAnsi="Times New Roman" w:cs="Times New Roman"/>
          <w:color w:val="0E101A"/>
          <w:sz w:val="24"/>
          <w:szCs w:val="24"/>
        </w:rPr>
      </w:pPr>
      <w:r w:rsidRPr="00F54198">
        <w:rPr>
          <w:rFonts w:ascii="Times New Roman" w:hAnsi="Times New Roman" w:cs="Times New Roman"/>
          <w:b/>
          <w:bCs/>
          <w:color w:val="0E101A"/>
          <w:sz w:val="24"/>
          <w:szCs w:val="24"/>
        </w:rPr>
        <w:t>user_email:</w:t>
      </w:r>
      <w:r w:rsidRPr="00F54198">
        <w:rPr>
          <w:rFonts w:ascii="Times New Roman" w:hAnsi="Times New Roman" w:cs="Times New Roman"/>
          <w:color w:val="0E101A"/>
          <w:sz w:val="24"/>
          <w:szCs w:val="24"/>
        </w:rPr>
        <w:t> Email of the user</w:t>
      </w:r>
    </w:p>
    <w:p w:rsidR="00E43B5A" w:rsidRPr="00F54198" w:rsidRDefault="00E43B5A" w:rsidP="00604C54">
      <w:pPr>
        <w:numPr>
          <w:ilvl w:val="0"/>
          <w:numId w:val="6"/>
        </w:numPr>
        <w:spacing w:after="0"/>
        <w:rPr>
          <w:rFonts w:ascii="Times New Roman" w:hAnsi="Times New Roman" w:cs="Times New Roman"/>
          <w:color w:val="0E101A"/>
          <w:sz w:val="24"/>
          <w:szCs w:val="24"/>
        </w:rPr>
      </w:pPr>
      <w:r w:rsidRPr="00F54198">
        <w:rPr>
          <w:rFonts w:ascii="Times New Roman" w:hAnsi="Times New Roman" w:cs="Times New Roman"/>
          <w:b/>
          <w:bCs/>
          <w:color w:val="0E101A"/>
          <w:sz w:val="24"/>
          <w:szCs w:val="24"/>
        </w:rPr>
        <w:t>user_last_login:</w:t>
      </w:r>
      <w:r w:rsidRPr="00F54198">
        <w:rPr>
          <w:rFonts w:ascii="Times New Roman" w:hAnsi="Times New Roman" w:cs="Times New Roman"/>
          <w:color w:val="0E101A"/>
          <w:sz w:val="24"/>
          <w:szCs w:val="24"/>
        </w:rPr>
        <w:t>User last login </w:t>
      </w:r>
    </w:p>
    <w:p w:rsidR="00E43B5A" w:rsidRPr="00F54198" w:rsidRDefault="00E43B5A" w:rsidP="00604C54">
      <w:pPr>
        <w:numPr>
          <w:ilvl w:val="0"/>
          <w:numId w:val="6"/>
        </w:numPr>
        <w:spacing w:after="0"/>
        <w:rPr>
          <w:rFonts w:ascii="Times New Roman" w:hAnsi="Times New Roman" w:cs="Times New Roman"/>
          <w:color w:val="0E101A"/>
          <w:sz w:val="24"/>
          <w:szCs w:val="24"/>
        </w:rPr>
      </w:pPr>
      <w:r w:rsidRPr="00F54198">
        <w:rPr>
          <w:rFonts w:ascii="Times New Roman" w:hAnsi="Times New Roman" w:cs="Times New Roman"/>
          <w:b/>
          <w:bCs/>
          <w:color w:val="0E101A"/>
          <w:sz w:val="24"/>
          <w:szCs w:val="24"/>
        </w:rPr>
        <w:t>user_joined:</w:t>
      </w:r>
      <w:r w:rsidRPr="00F54198">
        <w:rPr>
          <w:rFonts w:ascii="Times New Roman" w:hAnsi="Times New Roman" w:cs="Times New Roman"/>
          <w:color w:val="0E101A"/>
          <w:sz w:val="24"/>
          <w:szCs w:val="24"/>
        </w:rPr>
        <w:t> user Joined date</w:t>
      </w:r>
    </w:p>
    <w:p w:rsidR="00E43B5A" w:rsidRPr="00F54198" w:rsidRDefault="00E43B5A" w:rsidP="00604C54">
      <w:pPr>
        <w:numPr>
          <w:ilvl w:val="0"/>
          <w:numId w:val="6"/>
        </w:numPr>
        <w:spacing w:after="0"/>
        <w:rPr>
          <w:rFonts w:ascii="Times New Roman" w:hAnsi="Times New Roman" w:cs="Times New Roman"/>
          <w:color w:val="0E101A"/>
          <w:sz w:val="24"/>
          <w:szCs w:val="24"/>
        </w:rPr>
      </w:pPr>
      <w:r w:rsidRPr="00F54198">
        <w:rPr>
          <w:rFonts w:ascii="Times New Roman" w:hAnsi="Times New Roman" w:cs="Times New Roman"/>
          <w:b/>
          <w:bCs/>
          <w:color w:val="0E101A"/>
          <w:sz w:val="24"/>
          <w:szCs w:val="24"/>
        </w:rPr>
        <w:t>is_active</w:t>
      </w:r>
      <w:r>
        <w:rPr>
          <w:rFonts w:ascii="Times New Roman" w:hAnsi="Times New Roman" w:cs="Times New Roman"/>
          <w:b/>
          <w:bCs/>
          <w:color w:val="0E101A"/>
          <w:sz w:val="24"/>
          <w:szCs w:val="24"/>
        </w:rPr>
        <w:t xml:space="preserve"> </w:t>
      </w:r>
      <w:r w:rsidRPr="00F54198">
        <w:rPr>
          <w:rFonts w:ascii="Times New Roman" w:hAnsi="Times New Roman" w:cs="Times New Roman"/>
          <w:b/>
          <w:bCs/>
          <w:color w:val="0E101A"/>
          <w:sz w:val="24"/>
          <w:szCs w:val="24"/>
        </w:rPr>
        <w:t>:</w:t>
      </w:r>
      <w:r w:rsidRPr="00F54198">
        <w:rPr>
          <w:rFonts w:ascii="Times New Roman" w:hAnsi="Times New Roman" w:cs="Times New Roman"/>
          <w:color w:val="0E101A"/>
          <w:sz w:val="24"/>
          <w:szCs w:val="24"/>
        </w:rPr>
        <w:t>activation of user inform of (0) for deactivate and (1) for activate</w:t>
      </w:r>
    </w:p>
    <w:p w:rsidR="00E43B5A" w:rsidRPr="00F54198" w:rsidRDefault="00E43B5A" w:rsidP="00E43B5A">
      <w:pPr>
        <w:spacing w:after="0" w:line="240" w:lineRule="auto"/>
        <w:rPr>
          <w:rFonts w:ascii="Times New Roman" w:hAnsi="Times New Roman" w:cs="Times New Roman"/>
          <w:color w:val="0E101A"/>
          <w:sz w:val="24"/>
          <w:szCs w:val="24"/>
        </w:rPr>
      </w:pPr>
      <w:r w:rsidRPr="00F54198">
        <w:rPr>
          <w:rFonts w:ascii="Times New Roman" w:hAnsi="Times New Roman" w:cs="Times New Roman"/>
          <w:b/>
          <w:bCs/>
          <w:color w:val="0E101A"/>
          <w:sz w:val="24"/>
          <w:szCs w:val="24"/>
        </w:rPr>
        <w:t> </w:t>
      </w:r>
    </w:p>
    <w:p w:rsidR="00E43B5A" w:rsidRDefault="00E43B5A" w:rsidP="00E43B5A">
      <w:pPr>
        <w:spacing w:after="0" w:line="240" w:lineRule="auto"/>
        <w:rPr>
          <w:rFonts w:ascii="Times New Roman" w:hAnsi="Times New Roman" w:cs="Times New Roman"/>
          <w:b/>
          <w:bCs/>
          <w:color w:val="0E101A"/>
          <w:sz w:val="28"/>
          <w:szCs w:val="28"/>
        </w:rPr>
      </w:pPr>
    </w:p>
    <w:p w:rsidR="00E43B5A" w:rsidRDefault="00E43B5A" w:rsidP="00E43B5A">
      <w:pPr>
        <w:spacing w:after="0" w:line="240" w:lineRule="auto"/>
        <w:rPr>
          <w:rFonts w:ascii="Times New Roman" w:hAnsi="Times New Roman" w:cs="Times New Roman"/>
          <w:b/>
          <w:bCs/>
          <w:color w:val="0E101A"/>
          <w:sz w:val="28"/>
          <w:szCs w:val="28"/>
        </w:rPr>
      </w:pPr>
    </w:p>
    <w:p w:rsidR="00C52058" w:rsidRDefault="00C52058" w:rsidP="00E81CF3">
      <w:pPr>
        <w:widowControl w:val="0"/>
        <w:overflowPunct w:val="0"/>
        <w:autoSpaceDE w:val="0"/>
        <w:autoSpaceDN w:val="0"/>
        <w:adjustRightInd w:val="0"/>
        <w:spacing w:after="0" w:line="224" w:lineRule="auto"/>
        <w:jc w:val="both"/>
        <w:rPr>
          <w:b/>
          <w:sz w:val="28"/>
          <w:u w:val="single"/>
        </w:rPr>
      </w:pPr>
    </w:p>
    <w:p w:rsidR="00541D4E" w:rsidRDefault="00541D4E" w:rsidP="00E81CF3">
      <w:pPr>
        <w:widowControl w:val="0"/>
        <w:overflowPunct w:val="0"/>
        <w:autoSpaceDE w:val="0"/>
        <w:autoSpaceDN w:val="0"/>
        <w:adjustRightInd w:val="0"/>
        <w:spacing w:after="0" w:line="224" w:lineRule="auto"/>
        <w:jc w:val="both"/>
        <w:rPr>
          <w:b/>
          <w:sz w:val="28"/>
          <w:u w:val="single"/>
        </w:rPr>
      </w:pPr>
    </w:p>
    <w:p w:rsidR="00541D4E" w:rsidRDefault="00541D4E" w:rsidP="00E81CF3">
      <w:pPr>
        <w:widowControl w:val="0"/>
        <w:overflowPunct w:val="0"/>
        <w:autoSpaceDE w:val="0"/>
        <w:autoSpaceDN w:val="0"/>
        <w:adjustRightInd w:val="0"/>
        <w:spacing w:after="0" w:line="224" w:lineRule="auto"/>
        <w:jc w:val="both"/>
        <w:rPr>
          <w:b/>
          <w:sz w:val="28"/>
          <w:u w:val="single"/>
        </w:rPr>
      </w:pPr>
    </w:p>
    <w:p w:rsidR="00541D4E" w:rsidRDefault="00541D4E" w:rsidP="00E81CF3">
      <w:pPr>
        <w:widowControl w:val="0"/>
        <w:overflowPunct w:val="0"/>
        <w:autoSpaceDE w:val="0"/>
        <w:autoSpaceDN w:val="0"/>
        <w:adjustRightInd w:val="0"/>
        <w:spacing w:after="0" w:line="224" w:lineRule="auto"/>
        <w:jc w:val="both"/>
        <w:rPr>
          <w:b/>
          <w:sz w:val="28"/>
          <w:u w:val="single"/>
        </w:rPr>
      </w:pPr>
    </w:p>
    <w:p w:rsidR="00541D4E" w:rsidRDefault="00541D4E" w:rsidP="00E81CF3">
      <w:pPr>
        <w:widowControl w:val="0"/>
        <w:overflowPunct w:val="0"/>
        <w:autoSpaceDE w:val="0"/>
        <w:autoSpaceDN w:val="0"/>
        <w:adjustRightInd w:val="0"/>
        <w:spacing w:after="0" w:line="224" w:lineRule="auto"/>
        <w:jc w:val="both"/>
        <w:rPr>
          <w:b/>
          <w:sz w:val="28"/>
          <w:u w:val="single"/>
        </w:rPr>
      </w:pPr>
    </w:p>
    <w:p w:rsidR="00541D4E" w:rsidRDefault="00541D4E" w:rsidP="00E81CF3">
      <w:pPr>
        <w:widowControl w:val="0"/>
        <w:overflowPunct w:val="0"/>
        <w:autoSpaceDE w:val="0"/>
        <w:autoSpaceDN w:val="0"/>
        <w:adjustRightInd w:val="0"/>
        <w:spacing w:after="0" w:line="224" w:lineRule="auto"/>
        <w:jc w:val="both"/>
        <w:rPr>
          <w:b/>
          <w:sz w:val="28"/>
          <w:u w:val="single"/>
        </w:rPr>
      </w:pPr>
    </w:p>
    <w:p w:rsidR="00541D4E" w:rsidRDefault="00541D4E" w:rsidP="00E81CF3">
      <w:pPr>
        <w:widowControl w:val="0"/>
        <w:overflowPunct w:val="0"/>
        <w:autoSpaceDE w:val="0"/>
        <w:autoSpaceDN w:val="0"/>
        <w:adjustRightInd w:val="0"/>
        <w:spacing w:after="0" w:line="224" w:lineRule="auto"/>
        <w:jc w:val="both"/>
        <w:rPr>
          <w:b/>
          <w:sz w:val="28"/>
          <w:u w:val="single"/>
        </w:rPr>
      </w:pPr>
    </w:p>
    <w:p w:rsidR="00541D4E" w:rsidRDefault="00541D4E" w:rsidP="00E81CF3">
      <w:pPr>
        <w:widowControl w:val="0"/>
        <w:overflowPunct w:val="0"/>
        <w:autoSpaceDE w:val="0"/>
        <w:autoSpaceDN w:val="0"/>
        <w:adjustRightInd w:val="0"/>
        <w:spacing w:after="0" w:line="224" w:lineRule="auto"/>
        <w:jc w:val="both"/>
        <w:rPr>
          <w:b/>
          <w:sz w:val="28"/>
          <w:u w:val="single"/>
        </w:rPr>
      </w:pPr>
    </w:p>
    <w:p w:rsidR="00541D4E" w:rsidRDefault="00541D4E" w:rsidP="00E81CF3">
      <w:pPr>
        <w:widowControl w:val="0"/>
        <w:overflowPunct w:val="0"/>
        <w:autoSpaceDE w:val="0"/>
        <w:autoSpaceDN w:val="0"/>
        <w:adjustRightInd w:val="0"/>
        <w:spacing w:after="0" w:line="224" w:lineRule="auto"/>
        <w:jc w:val="both"/>
        <w:rPr>
          <w:b/>
          <w:sz w:val="28"/>
          <w:u w:val="single"/>
        </w:rPr>
      </w:pPr>
    </w:p>
    <w:p w:rsidR="00541D4E" w:rsidRDefault="00541D4E" w:rsidP="00E81CF3">
      <w:pPr>
        <w:widowControl w:val="0"/>
        <w:overflowPunct w:val="0"/>
        <w:autoSpaceDE w:val="0"/>
        <w:autoSpaceDN w:val="0"/>
        <w:adjustRightInd w:val="0"/>
        <w:spacing w:after="0" w:line="224" w:lineRule="auto"/>
        <w:jc w:val="both"/>
        <w:rPr>
          <w:b/>
          <w:sz w:val="28"/>
          <w:u w:val="single"/>
        </w:rPr>
      </w:pPr>
    </w:p>
    <w:p w:rsidR="00541D4E" w:rsidRDefault="00541D4E" w:rsidP="00E81CF3">
      <w:pPr>
        <w:widowControl w:val="0"/>
        <w:overflowPunct w:val="0"/>
        <w:autoSpaceDE w:val="0"/>
        <w:autoSpaceDN w:val="0"/>
        <w:adjustRightInd w:val="0"/>
        <w:spacing w:after="0" w:line="224" w:lineRule="auto"/>
        <w:jc w:val="both"/>
        <w:rPr>
          <w:b/>
          <w:sz w:val="28"/>
          <w:u w:val="single"/>
        </w:rPr>
      </w:pPr>
    </w:p>
    <w:p w:rsidR="00541D4E" w:rsidRDefault="00541D4E" w:rsidP="00E81CF3">
      <w:pPr>
        <w:widowControl w:val="0"/>
        <w:overflowPunct w:val="0"/>
        <w:autoSpaceDE w:val="0"/>
        <w:autoSpaceDN w:val="0"/>
        <w:adjustRightInd w:val="0"/>
        <w:spacing w:after="0" w:line="224" w:lineRule="auto"/>
        <w:jc w:val="both"/>
        <w:rPr>
          <w:b/>
          <w:sz w:val="28"/>
          <w:u w:val="single"/>
        </w:rPr>
      </w:pPr>
    </w:p>
    <w:p w:rsidR="00541D4E" w:rsidRDefault="00541D4E" w:rsidP="00E81CF3">
      <w:pPr>
        <w:widowControl w:val="0"/>
        <w:overflowPunct w:val="0"/>
        <w:autoSpaceDE w:val="0"/>
        <w:autoSpaceDN w:val="0"/>
        <w:adjustRightInd w:val="0"/>
        <w:spacing w:after="0" w:line="224" w:lineRule="auto"/>
        <w:jc w:val="both"/>
        <w:rPr>
          <w:b/>
          <w:sz w:val="28"/>
          <w:u w:val="single"/>
        </w:rPr>
      </w:pPr>
    </w:p>
    <w:p w:rsidR="00541D4E" w:rsidRDefault="00541D4E" w:rsidP="00E81CF3">
      <w:pPr>
        <w:widowControl w:val="0"/>
        <w:overflowPunct w:val="0"/>
        <w:autoSpaceDE w:val="0"/>
        <w:autoSpaceDN w:val="0"/>
        <w:adjustRightInd w:val="0"/>
        <w:spacing w:after="0" w:line="224" w:lineRule="auto"/>
        <w:jc w:val="both"/>
        <w:rPr>
          <w:b/>
          <w:sz w:val="28"/>
          <w:u w:val="single"/>
        </w:rPr>
      </w:pPr>
    </w:p>
    <w:p w:rsidR="00541D4E" w:rsidRDefault="00541D4E" w:rsidP="00E81CF3">
      <w:pPr>
        <w:widowControl w:val="0"/>
        <w:overflowPunct w:val="0"/>
        <w:autoSpaceDE w:val="0"/>
        <w:autoSpaceDN w:val="0"/>
        <w:adjustRightInd w:val="0"/>
        <w:spacing w:after="0" w:line="224" w:lineRule="auto"/>
        <w:jc w:val="both"/>
        <w:rPr>
          <w:b/>
          <w:sz w:val="28"/>
          <w:u w:val="single"/>
        </w:rPr>
      </w:pPr>
    </w:p>
    <w:p w:rsidR="00541D4E" w:rsidRDefault="00541D4E" w:rsidP="00E81CF3">
      <w:pPr>
        <w:widowControl w:val="0"/>
        <w:overflowPunct w:val="0"/>
        <w:autoSpaceDE w:val="0"/>
        <w:autoSpaceDN w:val="0"/>
        <w:adjustRightInd w:val="0"/>
        <w:spacing w:after="0" w:line="224" w:lineRule="auto"/>
        <w:jc w:val="both"/>
        <w:rPr>
          <w:b/>
          <w:sz w:val="28"/>
          <w:u w:val="single"/>
        </w:rPr>
      </w:pPr>
    </w:p>
    <w:p w:rsidR="00541D4E" w:rsidRDefault="00541D4E" w:rsidP="00E81CF3">
      <w:pPr>
        <w:widowControl w:val="0"/>
        <w:overflowPunct w:val="0"/>
        <w:autoSpaceDE w:val="0"/>
        <w:autoSpaceDN w:val="0"/>
        <w:adjustRightInd w:val="0"/>
        <w:spacing w:after="0" w:line="224" w:lineRule="auto"/>
        <w:jc w:val="both"/>
        <w:rPr>
          <w:b/>
          <w:sz w:val="28"/>
          <w:u w:val="single"/>
        </w:rPr>
      </w:pPr>
    </w:p>
    <w:p w:rsidR="00541D4E" w:rsidRDefault="00541D4E" w:rsidP="00E81CF3">
      <w:pPr>
        <w:widowControl w:val="0"/>
        <w:overflowPunct w:val="0"/>
        <w:autoSpaceDE w:val="0"/>
        <w:autoSpaceDN w:val="0"/>
        <w:adjustRightInd w:val="0"/>
        <w:spacing w:after="0" w:line="224" w:lineRule="auto"/>
        <w:jc w:val="both"/>
        <w:rPr>
          <w:b/>
          <w:sz w:val="28"/>
          <w:u w:val="single"/>
        </w:rPr>
      </w:pPr>
    </w:p>
    <w:p w:rsidR="00541D4E" w:rsidRDefault="00541D4E" w:rsidP="00E81CF3">
      <w:pPr>
        <w:widowControl w:val="0"/>
        <w:overflowPunct w:val="0"/>
        <w:autoSpaceDE w:val="0"/>
        <w:autoSpaceDN w:val="0"/>
        <w:adjustRightInd w:val="0"/>
        <w:spacing w:after="0" w:line="224" w:lineRule="auto"/>
        <w:jc w:val="both"/>
        <w:rPr>
          <w:b/>
          <w:sz w:val="28"/>
          <w:u w:val="single"/>
        </w:rPr>
      </w:pPr>
    </w:p>
    <w:p w:rsidR="00541D4E" w:rsidRDefault="00541D4E" w:rsidP="00E81CF3">
      <w:pPr>
        <w:widowControl w:val="0"/>
        <w:overflowPunct w:val="0"/>
        <w:autoSpaceDE w:val="0"/>
        <w:autoSpaceDN w:val="0"/>
        <w:adjustRightInd w:val="0"/>
        <w:spacing w:after="0" w:line="224" w:lineRule="auto"/>
        <w:jc w:val="both"/>
        <w:rPr>
          <w:b/>
          <w:sz w:val="28"/>
          <w:u w:val="single"/>
        </w:rPr>
      </w:pPr>
    </w:p>
    <w:p w:rsidR="00541D4E" w:rsidRDefault="00541D4E" w:rsidP="00E81CF3">
      <w:pPr>
        <w:widowControl w:val="0"/>
        <w:overflowPunct w:val="0"/>
        <w:autoSpaceDE w:val="0"/>
        <w:autoSpaceDN w:val="0"/>
        <w:adjustRightInd w:val="0"/>
        <w:spacing w:after="0" w:line="224" w:lineRule="auto"/>
        <w:jc w:val="both"/>
        <w:rPr>
          <w:b/>
          <w:sz w:val="28"/>
          <w:u w:val="single"/>
        </w:rPr>
      </w:pPr>
    </w:p>
    <w:p w:rsidR="00691035" w:rsidRDefault="00691035" w:rsidP="00E81CF3">
      <w:pPr>
        <w:widowControl w:val="0"/>
        <w:overflowPunct w:val="0"/>
        <w:autoSpaceDE w:val="0"/>
        <w:autoSpaceDN w:val="0"/>
        <w:adjustRightInd w:val="0"/>
        <w:spacing w:after="0" w:line="224" w:lineRule="auto"/>
        <w:jc w:val="both"/>
        <w:rPr>
          <w:b/>
          <w:sz w:val="28"/>
          <w:u w:val="single"/>
        </w:rPr>
      </w:pPr>
    </w:p>
    <w:p w:rsidR="0088556E" w:rsidRDefault="0088556E" w:rsidP="00E81CF3">
      <w:pPr>
        <w:widowControl w:val="0"/>
        <w:overflowPunct w:val="0"/>
        <w:autoSpaceDE w:val="0"/>
        <w:autoSpaceDN w:val="0"/>
        <w:adjustRightInd w:val="0"/>
        <w:spacing w:after="0" w:line="224" w:lineRule="auto"/>
        <w:jc w:val="both"/>
        <w:rPr>
          <w:rFonts w:cs="Calibri"/>
          <w:b/>
          <w:bCs/>
          <w:sz w:val="28"/>
          <w:szCs w:val="28"/>
          <w:u w:val="single"/>
        </w:rPr>
      </w:pPr>
    </w:p>
    <w:p w:rsidR="00CC35EF" w:rsidRDefault="0073109F" w:rsidP="00006BC9">
      <w:pPr>
        <w:widowControl w:val="0"/>
        <w:overflowPunct w:val="0"/>
        <w:autoSpaceDE w:val="0"/>
        <w:autoSpaceDN w:val="0"/>
        <w:adjustRightInd w:val="0"/>
        <w:spacing w:after="0" w:line="224" w:lineRule="auto"/>
        <w:jc w:val="both"/>
        <w:rPr>
          <w:rFonts w:cs="Calibri"/>
          <w:b/>
          <w:bCs/>
          <w:sz w:val="28"/>
          <w:szCs w:val="28"/>
          <w:u w:val="single"/>
        </w:rPr>
      </w:pPr>
      <w:r w:rsidRPr="0073109F">
        <w:rPr>
          <w:rStyle w:val="Strong"/>
          <w:color w:val="0E101A"/>
          <w:sz w:val="28"/>
          <w:szCs w:val="28"/>
          <w:u w:val="single"/>
        </w:rPr>
        <w:lastRenderedPageBreak/>
        <w:t>Future Enhancement</w:t>
      </w:r>
      <w:r w:rsidR="00E81CF3">
        <w:rPr>
          <w:rFonts w:cs="Calibri"/>
          <w:b/>
          <w:bCs/>
          <w:sz w:val="28"/>
          <w:szCs w:val="28"/>
          <w:u w:val="single"/>
        </w:rPr>
        <w:t>:</w:t>
      </w:r>
    </w:p>
    <w:p w:rsidR="00006BC9" w:rsidRPr="00006BC9" w:rsidRDefault="00006BC9" w:rsidP="00006BC9">
      <w:pPr>
        <w:widowControl w:val="0"/>
        <w:overflowPunct w:val="0"/>
        <w:autoSpaceDE w:val="0"/>
        <w:autoSpaceDN w:val="0"/>
        <w:adjustRightInd w:val="0"/>
        <w:spacing w:after="0" w:line="224" w:lineRule="auto"/>
        <w:jc w:val="both"/>
        <w:rPr>
          <w:rFonts w:cs="Calibri"/>
          <w:b/>
          <w:bCs/>
          <w:sz w:val="28"/>
          <w:szCs w:val="28"/>
          <w:u w:val="single"/>
        </w:rPr>
      </w:pPr>
    </w:p>
    <w:p w:rsidR="00FD487E" w:rsidRPr="00FD487E" w:rsidRDefault="00FD487E" w:rsidP="00FD487E">
      <w:pPr>
        <w:pStyle w:val="NormalWeb"/>
        <w:spacing w:before="0" w:beforeAutospacing="0" w:after="200" w:afterAutospacing="0"/>
        <w:ind w:firstLine="720"/>
        <w:rPr>
          <w:sz w:val="28"/>
          <w:szCs w:val="28"/>
        </w:rPr>
      </w:pPr>
      <w:r w:rsidRPr="00FD487E">
        <w:rPr>
          <w:color w:val="000000"/>
          <w:sz w:val="28"/>
          <w:szCs w:val="28"/>
        </w:rPr>
        <w:t>We will add many more languages and make</w:t>
      </w:r>
      <w:r w:rsidRPr="00FD487E">
        <w:rPr>
          <w:b/>
          <w:bCs/>
          <w:color w:val="0E101A"/>
          <w:sz w:val="28"/>
          <w:szCs w:val="28"/>
        </w:rPr>
        <w:t> </w:t>
      </w:r>
      <w:r w:rsidRPr="00FD487E">
        <w:rPr>
          <w:bCs/>
          <w:color w:val="0E101A"/>
          <w:sz w:val="28"/>
          <w:szCs w:val="28"/>
        </w:rPr>
        <w:t>the editor</w:t>
      </w:r>
      <w:r w:rsidRPr="00FD487E">
        <w:rPr>
          <w:color w:val="000000"/>
          <w:sz w:val="28"/>
          <w:szCs w:val="28"/>
        </w:rPr>
        <w:t> more interactive. We will also make interface of this website user friendly. We are also thinking to add healthy competition of</w:t>
      </w:r>
      <w:r>
        <w:rPr>
          <w:b/>
          <w:bCs/>
          <w:color w:val="0E101A"/>
          <w:sz w:val="28"/>
          <w:szCs w:val="28"/>
        </w:rPr>
        <w:t xml:space="preserve"> </w:t>
      </w:r>
      <w:r w:rsidRPr="00FD487E">
        <w:rPr>
          <w:bCs/>
          <w:color w:val="0E101A"/>
          <w:sz w:val="28"/>
          <w:szCs w:val="28"/>
        </w:rPr>
        <w:t>problem solving</w:t>
      </w:r>
      <w:r w:rsidRPr="00FD487E">
        <w:rPr>
          <w:color w:val="000000"/>
          <w:sz w:val="28"/>
          <w:szCs w:val="28"/>
        </w:rPr>
        <w:t xml:space="preserve"> that improves the logic of programmers. </w:t>
      </w:r>
    </w:p>
    <w:p w:rsidR="00E01482" w:rsidRPr="00604C54" w:rsidRDefault="00E01482" w:rsidP="00604C54">
      <w:pPr>
        <w:jc w:val="center"/>
        <w:rPr>
          <w:sz w:val="24"/>
          <w:szCs w:val="24"/>
        </w:rPr>
      </w:pPr>
    </w:p>
    <w:p w:rsidR="00E01482" w:rsidRDefault="00E01482">
      <w:pPr>
        <w:rPr>
          <w:b/>
          <w:sz w:val="28"/>
          <w:u w:val="single"/>
        </w:rPr>
      </w:pPr>
    </w:p>
    <w:p w:rsidR="00E01482" w:rsidRDefault="00E01482" w:rsidP="00E01482">
      <w:pPr>
        <w:widowControl w:val="0"/>
        <w:overflowPunct w:val="0"/>
        <w:autoSpaceDE w:val="0"/>
        <w:autoSpaceDN w:val="0"/>
        <w:adjustRightInd w:val="0"/>
        <w:spacing w:after="0" w:line="219" w:lineRule="auto"/>
        <w:jc w:val="both"/>
        <w:rPr>
          <w:rFonts w:cs="Calibri"/>
          <w:b/>
          <w:bCs/>
          <w:sz w:val="28"/>
          <w:szCs w:val="28"/>
          <w:u w:val="single"/>
        </w:rPr>
      </w:pPr>
      <w:bookmarkStart w:id="0" w:name="_GoBack"/>
      <w:bookmarkEnd w:id="0"/>
    </w:p>
    <w:sectPr w:rsidR="00E01482" w:rsidSect="005041ED">
      <w:headerReference w:type="even" r:id="rId16"/>
      <w:headerReference w:type="default" r:id="rId17"/>
      <w:footerReference w:type="default" r:id="rId18"/>
      <w:pgSz w:w="11907" w:h="16839" w:code="9"/>
      <w:pgMar w:top="641"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763E" w:rsidRDefault="006F763E" w:rsidP="008868C8">
      <w:pPr>
        <w:spacing w:after="0" w:line="240" w:lineRule="auto"/>
      </w:pPr>
      <w:r>
        <w:separator/>
      </w:r>
    </w:p>
  </w:endnote>
  <w:endnote w:type="continuationSeparator" w:id="1">
    <w:p w:rsidR="006F763E" w:rsidRDefault="006F763E" w:rsidP="008868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2FC7" w:rsidRDefault="00E859C8" w:rsidP="00F92FC7">
    <w:pPr>
      <w:widowControl w:val="0"/>
      <w:autoSpaceDE w:val="0"/>
      <w:autoSpaceDN w:val="0"/>
      <w:adjustRightInd w:val="0"/>
      <w:spacing w:after="0" w:line="240" w:lineRule="auto"/>
      <w:ind w:left="920" w:firstLine="100"/>
      <w:jc w:val="center"/>
      <w:rPr>
        <w:rFonts w:cs="Calibri"/>
      </w:rPr>
    </w:pPr>
    <w:r w:rsidRPr="00E859C8">
      <w:rPr>
        <w:noProof/>
      </w:rPr>
      <w:pict>
        <v:line id="_x0000_s2055" style="position:absolute;left:0;text-align:left;z-index:-251652096" from="42.35pt,11.55pt" to="473.9pt,11.55pt" o:allowincell="f" strokeweight=".16931mm"/>
      </w:pict>
    </w:r>
  </w:p>
  <w:p w:rsidR="00F92FC7" w:rsidRDefault="00E859C8" w:rsidP="00F92FC7">
    <w:pPr>
      <w:widowControl w:val="0"/>
      <w:autoSpaceDE w:val="0"/>
      <w:autoSpaceDN w:val="0"/>
      <w:adjustRightInd w:val="0"/>
      <w:spacing w:after="0" w:line="240" w:lineRule="auto"/>
      <w:ind w:left="920" w:firstLine="100"/>
      <w:rPr>
        <w:rFonts w:ascii="Times New Roman" w:hAnsi="Times New Roman"/>
        <w:sz w:val="24"/>
        <w:szCs w:val="24"/>
      </w:rPr>
    </w:pPr>
    <w:r w:rsidRPr="00E859C8">
      <w:rPr>
        <w:noProof/>
      </w:rPr>
      <w:pict>
        <v:rect id="_x0000_s2059" style="position:absolute;left:0;text-align:left;margin-left:4.3pt;margin-top:-1.9pt;width:47.95pt;height:17pt;z-index:-251648000" o:allowincell="f" fillcolor="#943634" stroked="f"/>
      </w:pict>
    </w:r>
    <w:r w:rsidR="00F92FC7">
      <w:rPr>
        <w:rFonts w:cs="Calibri"/>
      </w:rPr>
      <w:t xml:space="preserve">  | Gujarat Technological University (http://www.gtu.ac.in/)    |</w:t>
    </w:r>
  </w:p>
  <w:p w:rsidR="00F92FC7" w:rsidRDefault="00E859C8" w:rsidP="00F92FC7">
    <w:pPr>
      <w:widowControl w:val="0"/>
      <w:autoSpaceDE w:val="0"/>
      <w:autoSpaceDN w:val="0"/>
      <w:adjustRightInd w:val="0"/>
      <w:spacing w:after="0" w:line="240" w:lineRule="auto"/>
      <w:ind w:left="1020"/>
      <w:rPr>
        <w:rFonts w:ascii="Times New Roman" w:hAnsi="Times New Roman"/>
        <w:sz w:val="24"/>
        <w:szCs w:val="24"/>
      </w:rPr>
    </w:pPr>
    <w:r w:rsidRPr="00E859C8">
      <w:rPr>
        <w:noProof/>
      </w:rPr>
      <w:pict>
        <v:rect id="_x0000_s2058" style="position:absolute;left:0;text-align:left;margin-left:10pt;margin-top:-7.75pt;width:36.5pt;height:23.4pt;z-index:-251649024" o:allowincell="f" fillcolor="#943634" stroked="f"/>
      </w:pict>
    </w:r>
    <w:r w:rsidRPr="00E859C8">
      <w:rPr>
        <w:noProof/>
      </w:rPr>
      <w:pict>
        <v:rect id="_x0000_s2057" style="position:absolute;left:0;text-align:left;margin-left:46.5pt;margin-top:-7.75pt;width:5.75pt;height:23.4pt;z-index:-251650048" o:allowincell="f" fillcolor="#943634" stroked="f"/>
      </w:pict>
    </w:r>
    <w:r w:rsidRPr="00E859C8">
      <w:rPr>
        <w:noProof/>
      </w:rPr>
      <w:pict>
        <v:rect id="_x0000_s2056" style="position:absolute;left:0;text-align:left;margin-left:4.3pt;margin-top:-7.75pt;width:5.7pt;height:23.4pt;z-index:-251651072" o:allowincell="f" fillcolor="#943634" stroked="f"/>
      </w:pict>
    </w:r>
    <w:r w:rsidR="00F92FC7">
      <w:rPr>
        <w:rFonts w:cs="Calibri"/>
      </w:rPr>
      <w:t xml:space="preserve">  Email:  gic@gtu.edu.in|  Tel: +91-79-2630 0699</w:t>
    </w:r>
  </w:p>
  <w:p w:rsidR="00F92FC7" w:rsidRDefault="00F92FC7">
    <w:pPr>
      <w:pStyle w:val="Footer"/>
    </w:pPr>
  </w:p>
  <w:p w:rsidR="00F92FC7" w:rsidRDefault="00F92FC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763E" w:rsidRDefault="006F763E" w:rsidP="008868C8">
      <w:pPr>
        <w:spacing w:after="0" w:line="240" w:lineRule="auto"/>
      </w:pPr>
      <w:r>
        <w:separator/>
      </w:r>
    </w:p>
  </w:footnote>
  <w:footnote w:type="continuationSeparator" w:id="1">
    <w:p w:rsidR="006F763E" w:rsidRDefault="006F763E" w:rsidP="008868C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68C8" w:rsidRDefault="008868C8">
    <w:pPr>
      <w:pStyle w:val="Header"/>
    </w:pPr>
  </w:p>
  <w:p w:rsidR="0001259B" w:rsidRDefault="008868C8">
    <w:r>
      <w:tab/>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102D" w:rsidRDefault="0082102D" w:rsidP="009414F7">
    <w:pPr>
      <w:widowControl w:val="0"/>
      <w:autoSpaceDE w:val="0"/>
      <w:autoSpaceDN w:val="0"/>
      <w:adjustRightInd w:val="0"/>
      <w:spacing w:before="43" w:after="0" w:line="240" w:lineRule="auto"/>
      <w:ind w:left="2837" w:right="2846"/>
      <w:jc w:val="center"/>
      <w:rPr>
        <w:rFonts w:ascii="Cambria" w:hAnsi="Cambria" w:cs="Cambria"/>
        <w:b/>
        <w:bCs/>
        <w:sz w:val="32"/>
        <w:szCs w:val="32"/>
      </w:rPr>
    </w:pPr>
    <w:r>
      <w:rPr>
        <w:rFonts w:ascii="Times New Roman" w:hAnsi="Times New Roman"/>
        <w:color w:val="000000"/>
        <w:spacing w:val="-3"/>
        <w:w w:val="92"/>
        <w:sz w:val="31"/>
        <w:szCs w:val="31"/>
      </w:rPr>
      <w:t>G</w:t>
    </w:r>
    <w:r>
      <w:rPr>
        <w:rFonts w:ascii="Times New Roman" w:hAnsi="Times New Roman"/>
        <w:color w:val="000000"/>
        <w:spacing w:val="6"/>
        <w:w w:val="92"/>
        <w:sz w:val="31"/>
        <w:szCs w:val="31"/>
      </w:rPr>
      <w:t>T</w:t>
    </w:r>
    <w:r>
      <w:rPr>
        <w:rFonts w:ascii="Times New Roman" w:hAnsi="Times New Roman"/>
        <w:color w:val="000000"/>
        <w:w w:val="92"/>
        <w:sz w:val="31"/>
        <w:szCs w:val="31"/>
      </w:rPr>
      <w:t>U</w:t>
    </w:r>
    <w:r>
      <w:rPr>
        <w:rFonts w:ascii="Times New Roman" w:hAnsi="Times New Roman"/>
        <w:color w:val="000000"/>
        <w:spacing w:val="2"/>
        <w:w w:val="92"/>
        <w:sz w:val="31"/>
        <w:szCs w:val="31"/>
      </w:rPr>
      <w:t>I</w:t>
    </w:r>
    <w:r>
      <w:rPr>
        <w:rFonts w:ascii="Times New Roman" w:hAnsi="Times New Roman"/>
        <w:color w:val="000000"/>
        <w:spacing w:val="-1"/>
        <w:w w:val="92"/>
        <w:sz w:val="31"/>
        <w:szCs w:val="31"/>
      </w:rPr>
      <w:t>N</w:t>
    </w:r>
    <w:r>
      <w:rPr>
        <w:rFonts w:ascii="Times New Roman" w:hAnsi="Times New Roman"/>
        <w:color w:val="000000"/>
        <w:spacing w:val="1"/>
        <w:w w:val="92"/>
        <w:sz w:val="31"/>
        <w:szCs w:val="31"/>
      </w:rPr>
      <w:t>NOV</w:t>
    </w:r>
    <w:r>
      <w:rPr>
        <w:rFonts w:ascii="Times New Roman" w:hAnsi="Times New Roman"/>
        <w:color w:val="000000"/>
        <w:spacing w:val="-1"/>
        <w:w w:val="92"/>
        <w:sz w:val="31"/>
        <w:szCs w:val="31"/>
      </w:rPr>
      <w:t>A</w:t>
    </w:r>
    <w:r>
      <w:rPr>
        <w:rFonts w:ascii="Times New Roman" w:hAnsi="Times New Roman"/>
        <w:color w:val="000000"/>
        <w:spacing w:val="3"/>
        <w:w w:val="92"/>
        <w:sz w:val="31"/>
        <w:szCs w:val="31"/>
      </w:rPr>
      <w:t>T</w:t>
    </w:r>
    <w:r>
      <w:rPr>
        <w:rFonts w:ascii="Times New Roman" w:hAnsi="Times New Roman"/>
        <w:color w:val="000000"/>
        <w:spacing w:val="2"/>
        <w:w w:val="92"/>
        <w:sz w:val="31"/>
        <w:szCs w:val="31"/>
      </w:rPr>
      <w:t>I</w:t>
    </w:r>
    <w:r>
      <w:rPr>
        <w:rFonts w:ascii="Times New Roman" w:hAnsi="Times New Roman"/>
        <w:color w:val="000000"/>
        <w:spacing w:val="-2"/>
        <w:w w:val="92"/>
        <w:sz w:val="31"/>
        <w:szCs w:val="31"/>
      </w:rPr>
      <w:t>O</w:t>
    </w:r>
    <w:r>
      <w:rPr>
        <w:rFonts w:ascii="Times New Roman" w:hAnsi="Times New Roman"/>
        <w:color w:val="000000"/>
        <w:w w:val="92"/>
        <w:sz w:val="31"/>
        <w:szCs w:val="31"/>
      </w:rPr>
      <w:t xml:space="preserve">N </w:t>
    </w:r>
    <w:r>
      <w:rPr>
        <w:rFonts w:ascii="Times New Roman" w:hAnsi="Times New Roman"/>
        <w:color w:val="000000"/>
        <w:spacing w:val="2"/>
        <w:w w:val="78"/>
        <w:sz w:val="31"/>
        <w:szCs w:val="31"/>
      </w:rPr>
      <w:t>C</w:t>
    </w:r>
    <w:r>
      <w:rPr>
        <w:rFonts w:ascii="Times New Roman" w:hAnsi="Times New Roman"/>
        <w:color w:val="000000"/>
        <w:spacing w:val="1"/>
        <w:w w:val="83"/>
        <w:sz w:val="31"/>
        <w:szCs w:val="31"/>
      </w:rPr>
      <w:t>O</w:t>
    </w:r>
    <w:r>
      <w:rPr>
        <w:rFonts w:ascii="Times New Roman" w:hAnsi="Times New Roman"/>
        <w:color w:val="000000"/>
        <w:spacing w:val="1"/>
        <w:w w:val="102"/>
        <w:sz w:val="31"/>
        <w:szCs w:val="31"/>
      </w:rPr>
      <w:t>U</w:t>
    </w:r>
    <w:r>
      <w:rPr>
        <w:rFonts w:ascii="Times New Roman" w:hAnsi="Times New Roman"/>
        <w:color w:val="000000"/>
        <w:spacing w:val="1"/>
        <w:w w:val="97"/>
        <w:sz w:val="31"/>
        <w:szCs w:val="31"/>
      </w:rPr>
      <w:t>N</w:t>
    </w:r>
    <w:r>
      <w:rPr>
        <w:rFonts w:ascii="Times New Roman" w:hAnsi="Times New Roman"/>
        <w:color w:val="000000"/>
        <w:spacing w:val="2"/>
        <w:w w:val="78"/>
        <w:sz w:val="31"/>
        <w:szCs w:val="31"/>
      </w:rPr>
      <w:t>C</w:t>
    </w:r>
    <w:r>
      <w:rPr>
        <w:rFonts w:ascii="Times New Roman" w:hAnsi="Times New Roman"/>
        <w:color w:val="000000"/>
        <w:spacing w:val="-3"/>
        <w:w w:val="114"/>
        <w:sz w:val="31"/>
        <w:szCs w:val="31"/>
      </w:rPr>
      <w:t>I</w:t>
    </w:r>
    <w:r>
      <w:rPr>
        <w:rFonts w:ascii="Times New Roman" w:hAnsi="Times New Roman"/>
        <w:color w:val="000000"/>
        <w:w w:val="95"/>
        <w:sz w:val="31"/>
        <w:szCs w:val="31"/>
      </w:rPr>
      <w:t>L</w:t>
    </w:r>
    <w:r w:rsidR="00B130ED">
      <w:rPr>
        <w:rFonts w:ascii="Times New Roman" w:hAnsi="Times New Roman"/>
        <w:color w:val="000000"/>
        <w:w w:val="95"/>
        <w:sz w:val="31"/>
        <w:szCs w:val="31"/>
      </w:rPr>
      <w:br/>
    </w:r>
  </w:p>
  <w:p w:rsidR="00261F68" w:rsidRDefault="0082102D" w:rsidP="0082102D">
    <w:pPr>
      <w:widowControl w:val="0"/>
      <w:autoSpaceDE w:val="0"/>
      <w:autoSpaceDN w:val="0"/>
      <w:adjustRightInd w:val="0"/>
      <w:spacing w:after="0" w:line="240" w:lineRule="auto"/>
      <w:rPr>
        <w:rFonts w:ascii="Cambria" w:hAnsi="Cambria" w:cs="Cambria"/>
        <w:b/>
        <w:bCs/>
        <w:sz w:val="32"/>
        <w:szCs w:val="32"/>
      </w:rPr>
    </w:pPr>
    <w:r>
      <w:rPr>
        <w:rFonts w:ascii="Times New Roman" w:hAnsi="Times New Roman"/>
        <w:noProof/>
        <w:color w:val="000000"/>
        <w:sz w:val="26"/>
        <w:szCs w:val="26"/>
      </w:rPr>
      <w:drawing>
        <wp:inline distT="0" distB="0" distL="0" distR="0">
          <wp:extent cx="5753066" cy="712381"/>
          <wp:effectExtent l="19050" t="0" r="34"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srcRect/>
                  <a:stretch>
                    <a:fillRect/>
                  </a:stretch>
                </pic:blipFill>
                <pic:spPr bwMode="auto">
                  <a:xfrm>
                    <a:off x="0" y="0"/>
                    <a:ext cx="5752465" cy="712307"/>
                  </a:xfrm>
                  <a:prstGeom prst="rect">
                    <a:avLst/>
                  </a:prstGeom>
                  <a:noFill/>
                  <a:ln w="9525">
                    <a:noFill/>
                    <a:miter lim="800000"/>
                    <a:headEnd/>
                    <a:tailEnd/>
                  </a:ln>
                </pic:spPr>
              </pic:pic>
            </a:graphicData>
          </a:graphic>
        </wp:inline>
      </w:drawing>
    </w:r>
  </w:p>
  <w:p w:rsidR="008868C8" w:rsidRPr="005041ED" w:rsidRDefault="00E859C8" w:rsidP="005041ED">
    <w:pPr>
      <w:widowControl w:val="0"/>
      <w:autoSpaceDE w:val="0"/>
      <w:autoSpaceDN w:val="0"/>
      <w:adjustRightInd w:val="0"/>
      <w:spacing w:before="120" w:after="0" w:line="240" w:lineRule="auto"/>
      <w:jc w:val="center"/>
      <w:rPr>
        <w:rFonts w:ascii="Cambria" w:hAnsi="Cambria" w:cs="Cambria"/>
        <w:bCs/>
        <w:sz w:val="32"/>
        <w:szCs w:val="32"/>
      </w:rPr>
    </w:pPr>
    <w:r w:rsidRPr="00E859C8">
      <w:rPr>
        <w:rFonts w:ascii="Times New Roman" w:hAnsi="Times New Roman"/>
        <w:noProof/>
        <w:sz w:val="24"/>
        <w:szCs w:val="24"/>
      </w:rPr>
      <w:pict>
        <v:line id="_x0000_s2054" style="position:absolute;left:0;text-align:left;z-index:-251654144" from="10pt,22.75pt" to="480.95pt,22.75pt" o:allowincell="f" strokecolor="#4f81bd" strokeweight=".96pt"/>
      </w:pict>
    </w:r>
    <w:r w:rsidR="009414F7" w:rsidRPr="009414F7">
      <w:rPr>
        <w:rFonts w:cs="Times New Roman"/>
        <w:color w:val="000000"/>
        <w:w w:val="95"/>
        <w:sz w:val="28"/>
        <w:szCs w:val="28"/>
      </w:rPr>
      <w:t>Diploma Engineering Semester</w:t>
    </w:r>
    <w:r w:rsidR="009414F7">
      <w:rPr>
        <w:rFonts w:cs="Times New Roman"/>
        <w:color w:val="000000"/>
        <w:w w:val="95"/>
        <w:sz w:val="28"/>
        <w:szCs w:val="28"/>
      </w:rPr>
      <w:t>-V</w:t>
    </w:r>
    <w:r w:rsidR="00343E97">
      <w:rPr>
        <w:rFonts w:cs="Times New Roman"/>
        <w:color w:val="000000"/>
        <w:w w:val="95"/>
        <w:sz w:val="28"/>
        <w:szCs w:val="28"/>
      </w:rPr>
      <w:t>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name w:val="WW8Num4"/>
    <w:lvl w:ilvl="0">
      <w:start w:val="1"/>
      <w:numFmt w:val="bullet"/>
      <w:lvlText w:val=""/>
      <w:lvlJc w:val="left"/>
      <w:pPr>
        <w:tabs>
          <w:tab w:val="num" w:pos="0"/>
        </w:tabs>
        <w:ind w:left="720" w:hanging="360"/>
      </w:pPr>
      <w:rPr>
        <w:rFonts w:ascii="Symbol" w:hAnsi="Symbol" w:cs="Symbol" w:hint="default"/>
        <w:sz w:val="24"/>
        <w:szCs w:val="24"/>
      </w:rPr>
    </w:lvl>
  </w:abstractNum>
  <w:abstractNum w:abstractNumId="1">
    <w:nsid w:val="00000006"/>
    <w:multiLevelType w:val="singleLevel"/>
    <w:tmpl w:val="00000006"/>
    <w:name w:val="WW8Num6"/>
    <w:lvl w:ilvl="0">
      <w:start w:val="1"/>
      <w:numFmt w:val="bullet"/>
      <w:lvlText w:val=""/>
      <w:lvlJc w:val="left"/>
      <w:pPr>
        <w:tabs>
          <w:tab w:val="num" w:pos="0"/>
        </w:tabs>
        <w:ind w:left="720" w:hanging="360"/>
      </w:pPr>
      <w:rPr>
        <w:rFonts w:ascii="Symbol" w:hAnsi="Symbol" w:cs="Symbol" w:hint="default"/>
        <w:sz w:val="24"/>
        <w:szCs w:val="24"/>
      </w:rPr>
    </w:lvl>
  </w:abstractNum>
  <w:abstractNum w:abstractNumId="2">
    <w:nsid w:val="00000009"/>
    <w:multiLevelType w:val="singleLevel"/>
    <w:tmpl w:val="00000009"/>
    <w:name w:val="WW8Num9"/>
    <w:lvl w:ilvl="0">
      <w:start w:val="1"/>
      <w:numFmt w:val="bullet"/>
      <w:lvlText w:val=""/>
      <w:lvlJc w:val="left"/>
      <w:pPr>
        <w:tabs>
          <w:tab w:val="num" w:pos="0"/>
        </w:tabs>
        <w:ind w:left="720" w:hanging="360"/>
      </w:pPr>
      <w:rPr>
        <w:rFonts w:ascii="Symbol" w:hAnsi="Symbol" w:cs="Symbol" w:hint="default"/>
        <w:sz w:val="24"/>
        <w:szCs w:val="24"/>
      </w:rPr>
    </w:lvl>
  </w:abstractNum>
  <w:abstractNum w:abstractNumId="3">
    <w:nsid w:val="00000015"/>
    <w:multiLevelType w:val="singleLevel"/>
    <w:tmpl w:val="00000015"/>
    <w:name w:val="WW8Num23"/>
    <w:lvl w:ilvl="0">
      <w:start w:val="1"/>
      <w:numFmt w:val="bullet"/>
      <w:lvlText w:val=""/>
      <w:lvlJc w:val="left"/>
      <w:pPr>
        <w:tabs>
          <w:tab w:val="num" w:pos="0"/>
        </w:tabs>
        <w:ind w:left="720" w:hanging="360"/>
      </w:pPr>
      <w:rPr>
        <w:rFonts w:ascii="Symbol" w:hAnsi="Symbol" w:cs="Symbol" w:hint="default"/>
        <w:sz w:val="24"/>
        <w:szCs w:val="24"/>
      </w:rPr>
    </w:lvl>
  </w:abstractNum>
  <w:abstractNum w:abstractNumId="4">
    <w:nsid w:val="327D1055"/>
    <w:multiLevelType w:val="multilevel"/>
    <w:tmpl w:val="BF5CA770"/>
    <w:lvl w:ilvl="0">
      <w:start w:val="1"/>
      <w:numFmt w:val="bullet"/>
      <w:lvlText w:val=""/>
      <w:lvlJc w:val="left"/>
      <w:pPr>
        <w:tabs>
          <w:tab w:val="num" w:pos="720"/>
        </w:tabs>
        <w:ind w:left="720" w:hanging="360"/>
      </w:pPr>
      <w:rPr>
        <w:rFonts w:ascii="Symbol" w:hAnsi="Symbol"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631F16"/>
    <w:multiLevelType w:val="multilevel"/>
    <w:tmpl w:val="043CE14A"/>
    <w:lvl w:ilvl="0">
      <w:start w:val="1"/>
      <w:numFmt w:val="bullet"/>
      <w:lvlText w:val=""/>
      <w:lvlJc w:val="left"/>
      <w:pPr>
        <w:tabs>
          <w:tab w:val="num" w:pos="720"/>
        </w:tabs>
        <w:ind w:left="720" w:hanging="360"/>
      </w:pPr>
      <w:rPr>
        <w:rFonts w:ascii="Symbol" w:hAnsi="Symbol"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C37419"/>
    <w:multiLevelType w:val="hybridMultilevel"/>
    <w:tmpl w:val="4DEE0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342EA3"/>
    <w:multiLevelType w:val="hybridMultilevel"/>
    <w:tmpl w:val="CB2E538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8">
    <w:nsid w:val="79A15A08"/>
    <w:multiLevelType w:val="multilevel"/>
    <w:tmpl w:val="75E0A092"/>
    <w:lvl w:ilvl="0">
      <w:start w:val="1"/>
      <w:numFmt w:val="bullet"/>
      <w:lvlText w:val=""/>
      <w:lvlJc w:val="left"/>
      <w:pPr>
        <w:tabs>
          <w:tab w:val="num" w:pos="720"/>
        </w:tabs>
        <w:ind w:left="720" w:hanging="360"/>
      </w:pPr>
      <w:rPr>
        <w:rFonts w:ascii="Symbol" w:hAnsi="Symbol"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8"/>
  </w:num>
  <w:num w:numId="6">
    <w:abstractNumId w:val="5"/>
  </w:num>
  <w:num w:numId="7">
    <w:abstractNumId w:val="4"/>
  </w:num>
  <w:num w:numId="8">
    <w:abstractNumId w:val="6"/>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16386"/>
    <o:shapelayout v:ext="edit">
      <o:idmap v:ext="edit" data="2"/>
    </o:shapelayout>
  </w:hdrShapeDefaults>
  <w:footnotePr>
    <w:footnote w:id="0"/>
    <w:footnote w:id="1"/>
  </w:footnotePr>
  <w:endnotePr>
    <w:endnote w:id="0"/>
    <w:endnote w:id="1"/>
  </w:endnotePr>
  <w:compat/>
  <w:rsids>
    <w:rsidRoot w:val="008868C8"/>
    <w:rsid w:val="00006BC9"/>
    <w:rsid w:val="0001259B"/>
    <w:rsid w:val="00023B83"/>
    <w:rsid w:val="00024788"/>
    <w:rsid w:val="00054BD8"/>
    <w:rsid w:val="00071B73"/>
    <w:rsid w:val="000D24D4"/>
    <w:rsid w:val="00104574"/>
    <w:rsid w:val="001401C2"/>
    <w:rsid w:val="00151D0A"/>
    <w:rsid w:val="00166594"/>
    <w:rsid w:val="001666D5"/>
    <w:rsid w:val="00172A01"/>
    <w:rsid w:val="001909B0"/>
    <w:rsid w:val="001B5516"/>
    <w:rsid w:val="001D5F65"/>
    <w:rsid w:val="001F006F"/>
    <w:rsid w:val="00204238"/>
    <w:rsid w:val="00204BB6"/>
    <w:rsid w:val="002133B5"/>
    <w:rsid w:val="00261F68"/>
    <w:rsid w:val="0026443B"/>
    <w:rsid w:val="00266B5D"/>
    <w:rsid w:val="00273980"/>
    <w:rsid w:val="00284B4D"/>
    <w:rsid w:val="002B6CC2"/>
    <w:rsid w:val="002C31A6"/>
    <w:rsid w:val="002F4B9B"/>
    <w:rsid w:val="00325594"/>
    <w:rsid w:val="00326C9B"/>
    <w:rsid w:val="00327B4D"/>
    <w:rsid w:val="00343E97"/>
    <w:rsid w:val="003647D4"/>
    <w:rsid w:val="00367068"/>
    <w:rsid w:val="00386185"/>
    <w:rsid w:val="00390A0B"/>
    <w:rsid w:val="003D1F01"/>
    <w:rsid w:val="003D2EFE"/>
    <w:rsid w:val="00432356"/>
    <w:rsid w:val="004432AB"/>
    <w:rsid w:val="00455051"/>
    <w:rsid w:val="00473C69"/>
    <w:rsid w:val="004A21B6"/>
    <w:rsid w:val="004A2FA6"/>
    <w:rsid w:val="004B54A9"/>
    <w:rsid w:val="004C5D2E"/>
    <w:rsid w:val="004D2397"/>
    <w:rsid w:val="004F32BA"/>
    <w:rsid w:val="004F68B6"/>
    <w:rsid w:val="00500750"/>
    <w:rsid w:val="005041ED"/>
    <w:rsid w:val="00541D4E"/>
    <w:rsid w:val="00556F16"/>
    <w:rsid w:val="005828BF"/>
    <w:rsid w:val="005B070F"/>
    <w:rsid w:val="005E7F5E"/>
    <w:rsid w:val="005F040E"/>
    <w:rsid w:val="00604C54"/>
    <w:rsid w:val="006110E9"/>
    <w:rsid w:val="00626952"/>
    <w:rsid w:val="00685AB9"/>
    <w:rsid w:val="00686D9D"/>
    <w:rsid w:val="00691035"/>
    <w:rsid w:val="006A53CB"/>
    <w:rsid w:val="006B7A67"/>
    <w:rsid w:val="006F4775"/>
    <w:rsid w:val="006F763E"/>
    <w:rsid w:val="00717FBC"/>
    <w:rsid w:val="0073109F"/>
    <w:rsid w:val="00747184"/>
    <w:rsid w:val="0076566A"/>
    <w:rsid w:val="007B3A60"/>
    <w:rsid w:val="007E3ECB"/>
    <w:rsid w:val="007F0B58"/>
    <w:rsid w:val="007F34F2"/>
    <w:rsid w:val="007F5D52"/>
    <w:rsid w:val="008008A5"/>
    <w:rsid w:val="0080406A"/>
    <w:rsid w:val="008043C0"/>
    <w:rsid w:val="008069A1"/>
    <w:rsid w:val="0081582C"/>
    <w:rsid w:val="0082102D"/>
    <w:rsid w:val="00834CC8"/>
    <w:rsid w:val="008357F1"/>
    <w:rsid w:val="00835C55"/>
    <w:rsid w:val="008375A7"/>
    <w:rsid w:val="00840826"/>
    <w:rsid w:val="008823A3"/>
    <w:rsid w:val="00882C76"/>
    <w:rsid w:val="0088556E"/>
    <w:rsid w:val="008868C8"/>
    <w:rsid w:val="00890985"/>
    <w:rsid w:val="00897EF4"/>
    <w:rsid w:val="008C3E19"/>
    <w:rsid w:val="008C5523"/>
    <w:rsid w:val="008D6651"/>
    <w:rsid w:val="0092672B"/>
    <w:rsid w:val="00934D2C"/>
    <w:rsid w:val="00936487"/>
    <w:rsid w:val="009414F7"/>
    <w:rsid w:val="00961A66"/>
    <w:rsid w:val="0098215B"/>
    <w:rsid w:val="009846AC"/>
    <w:rsid w:val="00994522"/>
    <w:rsid w:val="00A03617"/>
    <w:rsid w:val="00A06967"/>
    <w:rsid w:val="00A30657"/>
    <w:rsid w:val="00A5420A"/>
    <w:rsid w:val="00A5518C"/>
    <w:rsid w:val="00A866C2"/>
    <w:rsid w:val="00A95777"/>
    <w:rsid w:val="00AC55B1"/>
    <w:rsid w:val="00AD7EC1"/>
    <w:rsid w:val="00B02DA6"/>
    <w:rsid w:val="00B130ED"/>
    <w:rsid w:val="00B1622B"/>
    <w:rsid w:val="00B24B1C"/>
    <w:rsid w:val="00B361ED"/>
    <w:rsid w:val="00B62ACF"/>
    <w:rsid w:val="00BA5034"/>
    <w:rsid w:val="00BD2161"/>
    <w:rsid w:val="00BE01C1"/>
    <w:rsid w:val="00BE252B"/>
    <w:rsid w:val="00C234E0"/>
    <w:rsid w:val="00C26B4F"/>
    <w:rsid w:val="00C30A89"/>
    <w:rsid w:val="00C46F7F"/>
    <w:rsid w:val="00C52058"/>
    <w:rsid w:val="00C70E2F"/>
    <w:rsid w:val="00C80D56"/>
    <w:rsid w:val="00C87505"/>
    <w:rsid w:val="00CA3C3C"/>
    <w:rsid w:val="00CA57A5"/>
    <w:rsid w:val="00CB3B7A"/>
    <w:rsid w:val="00CC35EF"/>
    <w:rsid w:val="00D41891"/>
    <w:rsid w:val="00DA0847"/>
    <w:rsid w:val="00DA2302"/>
    <w:rsid w:val="00DE2908"/>
    <w:rsid w:val="00DE3D8A"/>
    <w:rsid w:val="00DF63BD"/>
    <w:rsid w:val="00E01482"/>
    <w:rsid w:val="00E02D92"/>
    <w:rsid w:val="00E0618D"/>
    <w:rsid w:val="00E11570"/>
    <w:rsid w:val="00E13CF3"/>
    <w:rsid w:val="00E43B5A"/>
    <w:rsid w:val="00E44FBE"/>
    <w:rsid w:val="00E50E0E"/>
    <w:rsid w:val="00E50E81"/>
    <w:rsid w:val="00E661C4"/>
    <w:rsid w:val="00E6689B"/>
    <w:rsid w:val="00E724F2"/>
    <w:rsid w:val="00E72555"/>
    <w:rsid w:val="00E81CF3"/>
    <w:rsid w:val="00E859C8"/>
    <w:rsid w:val="00E86D7E"/>
    <w:rsid w:val="00EA256D"/>
    <w:rsid w:val="00EA30AF"/>
    <w:rsid w:val="00EA49E1"/>
    <w:rsid w:val="00EA5526"/>
    <w:rsid w:val="00EC0D49"/>
    <w:rsid w:val="00ED1E88"/>
    <w:rsid w:val="00EE3500"/>
    <w:rsid w:val="00EE6555"/>
    <w:rsid w:val="00F01057"/>
    <w:rsid w:val="00F21A51"/>
    <w:rsid w:val="00F807C1"/>
    <w:rsid w:val="00F92FC7"/>
    <w:rsid w:val="00F945E2"/>
    <w:rsid w:val="00FD487E"/>
    <w:rsid w:val="00FE3EC0"/>
    <w:rsid w:val="00FF73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rules v:ext="edit">
        <o:r id="V:Rule3" type="connector" idref="#_x0000_s1027"/>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9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68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8C8"/>
  </w:style>
  <w:style w:type="paragraph" w:styleId="Footer">
    <w:name w:val="footer"/>
    <w:basedOn w:val="Normal"/>
    <w:link w:val="FooterChar"/>
    <w:uiPriority w:val="99"/>
    <w:unhideWhenUsed/>
    <w:rsid w:val="008868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8C8"/>
  </w:style>
  <w:style w:type="paragraph" w:styleId="BalloonText">
    <w:name w:val="Balloon Text"/>
    <w:basedOn w:val="Normal"/>
    <w:link w:val="BalloonTextChar"/>
    <w:uiPriority w:val="99"/>
    <w:semiHidden/>
    <w:unhideWhenUsed/>
    <w:rsid w:val="008868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8C8"/>
    <w:rPr>
      <w:rFonts w:ascii="Tahoma" w:hAnsi="Tahoma" w:cs="Tahoma"/>
      <w:sz w:val="16"/>
      <w:szCs w:val="16"/>
    </w:rPr>
  </w:style>
  <w:style w:type="table" w:styleId="TableGrid">
    <w:name w:val="Table Grid"/>
    <w:basedOn w:val="TableNormal"/>
    <w:uiPriority w:val="59"/>
    <w:rsid w:val="00E6689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386185"/>
    <w:rPr>
      <w:color w:val="0000FF" w:themeColor="hyperlink"/>
      <w:u w:val="single"/>
    </w:rPr>
  </w:style>
  <w:style w:type="paragraph" w:styleId="ListParagraph">
    <w:name w:val="List Paragraph"/>
    <w:basedOn w:val="Normal"/>
    <w:qFormat/>
    <w:rsid w:val="00386185"/>
    <w:pPr>
      <w:ind w:left="720"/>
      <w:contextualSpacing/>
    </w:pPr>
  </w:style>
  <w:style w:type="character" w:styleId="Strong">
    <w:name w:val="Strong"/>
    <w:basedOn w:val="DefaultParagraphFont"/>
    <w:uiPriority w:val="22"/>
    <w:qFormat/>
    <w:rsid w:val="0073109F"/>
    <w:rPr>
      <w:b/>
      <w:bCs/>
    </w:rPr>
  </w:style>
  <w:style w:type="paragraph" w:styleId="NoSpacing">
    <w:name w:val="No Spacing"/>
    <w:uiPriority w:val="1"/>
    <w:qFormat/>
    <w:rsid w:val="00604C54"/>
    <w:pPr>
      <w:spacing w:after="0" w:line="240" w:lineRule="auto"/>
    </w:pPr>
  </w:style>
  <w:style w:type="paragraph" w:styleId="NormalWeb">
    <w:name w:val="Normal (Web)"/>
    <w:basedOn w:val="Normal"/>
    <w:uiPriority w:val="99"/>
    <w:semiHidden/>
    <w:unhideWhenUsed/>
    <w:rsid w:val="00FD48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8849496596pratik9121kansara@gmail.com" TargetMode="External"/><Relationship Id="rId13" Type="http://schemas.openxmlformats.org/officeDocument/2006/relationships/hyperlink" Target="mailto:pranavchanpara007@gmail.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mailto:rutvikmk99@gmail.com"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mailto:joshivandit1934@gmail.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7AD960-B424-458D-87F3-1A7BA94D1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8</Pages>
  <Words>865</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vandit joshi</cp:lastModifiedBy>
  <cp:revision>153</cp:revision>
  <cp:lastPrinted>2015-07-25T07:31:00Z</cp:lastPrinted>
  <dcterms:created xsi:type="dcterms:W3CDTF">2012-08-21T02:32:00Z</dcterms:created>
  <dcterms:modified xsi:type="dcterms:W3CDTF">2020-05-23T04:27:00Z</dcterms:modified>
</cp:coreProperties>
</file>